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EC376" w14:textId="77777777" w:rsidR="008C2396" w:rsidRDefault="008C2396" w:rsidP="00081538">
      <w:pPr>
        <w:jc w:val="center"/>
        <w:rPr>
          <w:rFonts w:ascii="Arial" w:hAnsi="Arial" w:cs="Arial"/>
          <w:b/>
          <w:sz w:val="28"/>
          <w:szCs w:val="28"/>
        </w:rPr>
      </w:pPr>
    </w:p>
    <w:p w14:paraId="02AD6122"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07411F8" w14:textId="77777777" w:rsidR="008C2396" w:rsidRPr="008C2396" w:rsidRDefault="008C2396" w:rsidP="00081538">
      <w:pPr>
        <w:jc w:val="center"/>
        <w:rPr>
          <w:rFonts w:ascii="Arial" w:hAnsi="Arial" w:cs="Arial"/>
          <w:b/>
          <w:sz w:val="28"/>
          <w:szCs w:val="28"/>
        </w:rPr>
      </w:pPr>
    </w:p>
    <w:p w14:paraId="0FE22EEA" w14:textId="77777777" w:rsidR="00A461FC" w:rsidRPr="008C2396" w:rsidRDefault="00A461FC" w:rsidP="00B7008A">
      <w:pPr>
        <w:jc w:val="center"/>
        <w:rPr>
          <w:rFonts w:ascii="Arial" w:hAnsi="Arial" w:cs="Arial"/>
          <w:b/>
          <w:sz w:val="28"/>
          <w:szCs w:val="28"/>
        </w:rPr>
      </w:pPr>
    </w:p>
    <w:p w14:paraId="732E8CFD"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5BE3B8C6"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4A346F4D"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589EC1FA"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5D8467F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3B9547E5"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68F3FBDF" w14:textId="77777777" w:rsidR="00D2312D" w:rsidRPr="008C2396" w:rsidRDefault="00D2312D" w:rsidP="00D2312D">
      <w:pPr>
        <w:ind w:left="720"/>
        <w:rPr>
          <w:rFonts w:ascii="Arial" w:hAnsi="Arial" w:cs="Arial"/>
          <w:b/>
          <w:sz w:val="28"/>
          <w:szCs w:val="28"/>
        </w:rPr>
      </w:pPr>
    </w:p>
    <w:p w14:paraId="7312987D" w14:textId="77777777" w:rsidR="0074642D" w:rsidRPr="008C2396" w:rsidRDefault="0074642D" w:rsidP="0074642D">
      <w:pPr>
        <w:ind w:left="720"/>
        <w:rPr>
          <w:rFonts w:ascii="Arial" w:hAnsi="Arial" w:cs="Arial"/>
          <w:b/>
          <w:sz w:val="28"/>
          <w:szCs w:val="28"/>
        </w:rPr>
      </w:pPr>
    </w:p>
    <w:p w14:paraId="2B70E4A1" w14:textId="77777777" w:rsidR="005455BD" w:rsidRPr="008C2396" w:rsidRDefault="005455BD" w:rsidP="00B7008A">
      <w:pPr>
        <w:jc w:val="center"/>
        <w:rPr>
          <w:rFonts w:ascii="Arial" w:hAnsi="Arial" w:cs="Arial"/>
          <w:b/>
          <w:sz w:val="28"/>
          <w:szCs w:val="28"/>
        </w:rPr>
      </w:pPr>
    </w:p>
    <w:p w14:paraId="24FFB9A6" w14:textId="77777777" w:rsidR="005455BD" w:rsidRPr="008C2396" w:rsidRDefault="005455BD" w:rsidP="00B7008A">
      <w:pPr>
        <w:jc w:val="center"/>
        <w:rPr>
          <w:rFonts w:ascii="Arial" w:hAnsi="Arial" w:cs="Arial"/>
          <w:b/>
          <w:sz w:val="28"/>
          <w:szCs w:val="28"/>
        </w:rPr>
      </w:pPr>
    </w:p>
    <w:p w14:paraId="0181E1E3" w14:textId="77777777" w:rsidR="005455BD" w:rsidRPr="008C2396" w:rsidRDefault="005455BD" w:rsidP="00B7008A">
      <w:pPr>
        <w:jc w:val="center"/>
        <w:rPr>
          <w:rFonts w:ascii="Arial" w:hAnsi="Arial" w:cs="Arial"/>
          <w:b/>
          <w:sz w:val="28"/>
          <w:szCs w:val="28"/>
        </w:rPr>
      </w:pPr>
    </w:p>
    <w:p w14:paraId="6EC36700" w14:textId="77777777" w:rsidR="005455BD" w:rsidRPr="008C2396" w:rsidRDefault="005455BD" w:rsidP="00B7008A">
      <w:pPr>
        <w:jc w:val="center"/>
        <w:rPr>
          <w:rFonts w:ascii="Arial" w:hAnsi="Arial" w:cs="Arial"/>
          <w:b/>
          <w:sz w:val="28"/>
          <w:szCs w:val="28"/>
        </w:rPr>
      </w:pPr>
    </w:p>
    <w:p w14:paraId="59536B47" w14:textId="77777777" w:rsidR="005455BD" w:rsidRPr="008C2396" w:rsidRDefault="005455BD" w:rsidP="00B7008A">
      <w:pPr>
        <w:jc w:val="center"/>
        <w:rPr>
          <w:rFonts w:ascii="Arial" w:hAnsi="Arial" w:cs="Arial"/>
          <w:b/>
          <w:sz w:val="28"/>
          <w:szCs w:val="28"/>
        </w:rPr>
      </w:pPr>
    </w:p>
    <w:p w14:paraId="704766F8" w14:textId="77777777" w:rsidR="005455BD" w:rsidRPr="008C2396" w:rsidRDefault="005455BD" w:rsidP="00B7008A">
      <w:pPr>
        <w:jc w:val="center"/>
        <w:rPr>
          <w:rFonts w:ascii="Arial" w:hAnsi="Arial" w:cs="Arial"/>
          <w:b/>
          <w:sz w:val="28"/>
          <w:szCs w:val="28"/>
        </w:rPr>
      </w:pPr>
    </w:p>
    <w:p w14:paraId="7E4632AC" w14:textId="77777777" w:rsidR="005455BD" w:rsidRPr="008C2396" w:rsidRDefault="005455BD" w:rsidP="00B7008A">
      <w:pPr>
        <w:jc w:val="center"/>
        <w:rPr>
          <w:rFonts w:ascii="Arial" w:hAnsi="Arial" w:cs="Arial"/>
          <w:b/>
          <w:sz w:val="28"/>
          <w:szCs w:val="28"/>
        </w:rPr>
      </w:pPr>
    </w:p>
    <w:p w14:paraId="6612F6FB" w14:textId="77777777" w:rsidR="005455BD" w:rsidRPr="008C2396" w:rsidRDefault="005455BD" w:rsidP="00B7008A">
      <w:pPr>
        <w:jc w:val="center"/>
        <w:rPr>
          <w:rFonts w:ascii="Arial" w:hAnsi="Arial" w:cs="Arial"/>
          <w:b/>
          <w:sz w:val="28"/>
          <w:szCs w:val="28"/>
        </w:rPr>
      </w:pPr>
    </w:p>
    <w:p w14:paraId="0099D6D3" w14:textId="77777777" w:rsidR="005455BD" w:rsidRPr="008C2396" w:rsidRDefault="005455BD" w:rsidP="00B7008A">
      <w:pPr>
        <w:jc w:val="center"/>
        <w:rPr>
          <w:rFonts w:ascii="Arial" w:hAnsi="Arial" w:cs="Arial"/>
          <w:b/>
          <w:sz w:val="28"/>
          <w:szCs w:val="28"/>
        </w:rPr>
      </w:pPr>
    </w:p>
    <w:p w14:paraId="28D315C0" w14:textId="77777777" w:rsidR="002048DB" w:rsidRPr="008C2396" w:rsidRDefault="002048DB" w:rsidP="00B7008A">
      <w:pPr>
        <w:jc w:val="center"/>
        <w:rPr>
          <w:rFonts w:ascii="Arial" w:hAnsi="Arial" w:cs="Arial"/>
          <w:b/>
          <w:sz w:val="28"/>
          <w:szCs w:val="28"/>
        </w:rPr>
      </w:pPr>
    </w:p>
    <w:p w14:paraId="44F629F6" w14:textId="77777777" w:rsidR="002048DB" w:rsidRPr="008C2396" w:rsidRDefault="002048DB" w:rsidP="00B7008A">
      <w:pPr>
        <w:jc w:val="center"/>
        <w:rPr>
          <w:rFonts w:ascii="Arial" w:hAnsi="Arial" w:cs="Arial"/>
          <w:b/>
          <w:sz w:val="28"/>
          <w:szCs w:val="28"/>
        </w:rPr>
      </w:pPr>
    </w:p>
    <w:p w14:paraId="32B4A516" w14:textId="77777777" w:rsidR="002048DB" w:rsidRPr="008C2396" w:rsidRDefault="002048DB" w:rsidP="00B7008A">
      <w:pPr>
        <w:jc w:val="center"/>
        <w:rPr>
          <w:rFonts w:ascii="Arial" w:hAnsi="Arial" w:cs="Arial"/>
          <w:b/>
          <w:sz w:val="28"/>
          <w:szCs w:val="28"/>
        </w:rPr>
      </w:pPr>
    </w:p>
    <w:p w14:paraId="572E0F90" w14:textId="77777777" w:rsidR="00685EC6" w:rsidRPr="008C2396" w:rsidRDefault="00685EC6" w:rsidP="00B7008A">
      <w:pPr>
        <w:jc w:val="center"/>
        <w:rPr>
          <w:rFonts w:ascii="Arial" w:hAnsi="Arial" w:cs="Arial"/>
          <w:b/>
          <w:sz w:val="28"/>
          <w:szCs w:val="28"/>
        </w:rPr>
      </w:pPr>
    </w:p>
    <w:p w14:paraId="1D17E799" w14:textId="77777777" w:rsidR="00685EC6" w:rsidRPr="008C2396" w:rsidRDefault="00685EC6" w:rsidP="00B7008A">
      <w:pPr>
        <w:jc w:val="center"/>
        <w:rPr>
          <w:rFonts w:ascii="Arial" w:hAnsi="Arial" w:cs="Arial"/>
          <w:b/>
          <w:sz w:val="28"/>
          <w:szCs w:val="28"/>
        </w:rPr>
      </w:pPr>
    </w:p>
    <w:p w14:paraId="391C9BB8" w14:textId="77777777" w:rsidR="005455BD" w:rsidRPr="008C2396" w:rsidRDefault="005455BD" w:rsidP="00B7008A">
      <w:pPr>
        <w:jc w:val="center"/>
        <w:rPr>
          <w:rFonts w:ascii="Arial" w:hAnsi="Arial" w:cs="Arial"/>
          <w:b/>
          <w:sz w:val="28"/>
          <w:szCs w:val="28"/>
        </w:rPr>
      </w:pPr>
    </w:p>
    <w:p w14:paraId="198EB218" w14:textId="77777777" w:rsidR="005455BD" w:rsidRPr="008C2396" w:rsidRDefault="005455BD" w:rsidP="00B7008A">
      <w:pPr>
        <w:jc w:val="center"/>
        <w:rPr>
          <w:rFonts w:ascii="Arial" w:hAnsi="Arial" w:cs="Arial"/>
          <w:b/>
          <w:sz w:val="28"/>
          <w:szCs w:val="28"/>
        </w:rPr>
      </w:pPr>
    </w:p>
    <w:p w14:paraId="12530ACE" w14:textId="77777777" w:rsidR="00DD1328" w:rsidRPr="008C2396" w:rsidRDefault="00DD1328" w:rsidP="00B7008A">
      <w:pPr>
        <w:jc w:val="center"/>
        <w:rPr>
          <w:rFonts w:ascii="Arial" w:hAnsi="Arial" w:cs="Arial"/>
          <w:b/>
          <w:sz w:val="28"/>
          <w:szCs w:val="28"/>
        </w:rPr>
      </w:pPr>
    </w:p>
    <w:p w14:paraId="16D22A46" w14:textId="77777777" w:rsidR="00DD1328" w:rsidRPr="008C2396" w:rsidRDefault="00DD1328" w:rsidP="00B7008A">
      <w:pPr>
        <w:jc w:val="center"/>
        <w:rPr>
          <w:rFonts w:ascii="Arial" w:hAnsi="Arial" w:cs="Arial"/>
          <w:b/>
          <w:sz w:val="28"/>
          <w:szCs w:val="28"/>
        </w:rPr>
      </w:pPr>
    </w:p>
    <w:p w14:paraId="17AC8411" w14:textId="77777777" w:rsidR="005455BD" w:rsidRPr="008C2396" w:rsidRDefault="005455BD" w:rsidP="00B7008A">
      <w:pPr>
        <w:jc w:val="center"/>
        <w:rPr>
          <w:rFonts w:ascii="Arial" w:hAnsi="Arial" w:cs="Arial"/>
          <w:b/>
          <w:sz w:val="28"/>
          <w:szCs w:val="28"/>
        </w:rPr>
      </w:pPr>
    </w:p>
    <w:p w14:paraId="50534256" w14:textId="77777777" w:rsidR="00D2312D" w:rsidRPr="008C2396" w:rsidRDefault="00D2312D" w:rsidP="00B7008A">
      <w:pPr>
        <w:jc w:val="center"/>
        <w:rPr>
          <w:rFonts w:ascii="Arial" w:hAnsi="Arial" w:cs="Arial"/>
          <w:b/>
          <w:sz w:val="28"/>
          <w:szCs w:val="28"/>
        </w:rPr>
      </w:pPr>
    </w:p>
    <w:p w14:paraId="2524C5FE"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0ECC7891"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51EA446" w14:textId="77777777" w:rsidTr="00613DA3">
        <w:trPr>
          <w:trHeight w:val="522"/>
        </w:trPr>
        <w:tc>
          <w:tcPr>
            <w:tcW w:w="3406" w:type="dxa"/>
            <w:shd w:val="clear" w:color="auto" w:fill="80D8F8"/>
            <w:vAlign w:val="center"/>
          </w:tcPr>
          <w:p w14:paraId="553A1D9A" w14:textId="77777777" w:rsidR="003F51CC" w:rsidRPr="00C476FC" w:rsidRDefault="003F51CC" w:rsidP="00DB73D5">
            <w:pPr>
              <w:pStyle w:val="Prrafodelista"/>
              <w:ind w:left="0"/>
              <w:rPr>
                <w:rFonts w:ascii="Arial" w:eastAsia="Cambria" w:hAnsi="Arial" w:cs="Arial"/>
                <w:b/>
                <w:color w:val="FFFFFF"/>
                <w:sz w:val="22"/>
                <w:szCs w:val="22"/>
                <w:lang w:val="es-ES_tradnl" w:eastAsia="en-US"/>
              </w:rPr>
            </w:pPr>
            <w:r w:rsidRPr="00C476FC">
              <w:rPr>
                <w:rFonts w:ascii="Arial" w:eastAsia="Cambria" w:hAnsi="Arial" w:cs="Arial"/>
                <w:b/>
                <w:color w:val="FFFFFF"/>
                <w:sz w:val="22"/>
                <w:szCs w:val="22"/>
                <w:lang w:val="es-ES_tradnl" w:eastAsia="en-US"/>
              </w:rPr>
              <w:t>PROYECTO</w:t>
            </w:r>
          </w:p>
        </w:tc>
        <w:tc>
          <w:tcPr>
            <w:tcW w:w="6951" w:type="dxa"/>
            <w:shd w:val="clear" w:color="auto" w:fill="FFFFFF"/>
            <w:vAlign w:val="center"/>
          </w:tcPr>
          <w:p w14:paraId="318E8F5D" w14:textId="77777777" w:rsidR="003F51CC" w:rsidRPr="00CF1D20" w:rsidRDefault="00CF1D20" w:rsidP="0031230D">
            <w:pPr>
              <w:rPr>
                <w:lang w:val="es-MX" w:eastAsia="es-MX"/>
              </w:rPr>
            </w:pPr>
            <w:proofErr w:type="spellStart"/>
            <w:r>
              <w:rPr>
                <w:rFonts w:ascii="Helvetica" w:hAnsi="Helvetica"/>
                <w:color w:val="24292F"/>
                <w:shd w:val="clear" w:color="auto" w:fill="FFFFFF"/>
              </w:rPr>
              <w:t>Abogabot</w:t>
            </w:r>
            <w:proofErr w:type="spellEnd"/>
          </w:p>
        </w:tc>
      </w:tr>
      <w:tr w:rsidR="00DB73D5" w:rsidRPr="008C2396" w14:paraId="7B2218D3" w14:textId="77777777" w:rsidTr="00613DA3">
        <w:trPr>
          <w:trHeight w:val="522"/>
        </w:trPr>
        <w:tc>
          <w:tcPr>
            <w:tcW w:w="3406" w:type="dxa"/>
            <w:shd w:val="clear" w:color="auto" w:fill="80D8F8"/>
            <w:vAlign w:val="center"/>
          </w:tcPr>
          <w:p w14:paraId="4390E1D4" w14:textId="77777777" w:rsidR="006E33C2" w:rsidRPr="00C476FC" w:rsidRDefault="006E33C2" w:rsidP="00DB73D5">
            <w:pPr>
              <w:pStyle w:val="Prrafodelista"/>
              <w:ind w:left="0"/>
              <w:rPr>
                <w:rFonts w:ascii="Arial" w:eastAsia="Cambria" w:hAnsi="Arial" w:cs="Arial"/>
                <w:b/>
                <w:color w:val="FFFFFF"/>
                <w:sz w:val="22"/>
                <w:szCs w:val="22"/>
                <w:lang w:val="es-ES_tradnl" w:eastAsia="en-US"/>
              </w:rPr>
            </w:pPr>
            <w:r w:rsidRPr="00C476FC">
              <w:rPr>
                <w:rFonts w:ascii="Arial" w:eastAsia="Cambria" w:hAnsi="Arial" w:cs="Arial"/>
                <w:b/>
                <w:color w:val="FFFFFF"/>
                <w:sz w:val="22"/>
                <w:szCs w:val="22"/>
                <w:lang w:val="es-ES_tradnl" w:eastAsia="en-US"/>
              </w:rPr>
              <w:t xml:space="preserve">Nombre </w:t>
            </w:r>
            <w:r w:rsidR="00F50C01" w:rsidRPr="00C476FC">
              <w:rPr>
                <w:rFonts w:ascii="Arial" w:eastAsia="Cambria" w:hAnsi="Arial" w:cs="Arial"/>
                <w:b/>
                <w:color w:val="FFFFFF"/>
                <w:sz w:val="22"/>
                <w:szCs w:val="22"/>
                <w:lang w:val="es-ES_tradnl" w:eastAsia="en-US"/>
              </w:rPr>
              <w:t>Requerimiento</w:t>
            </w:r>
            <w:r w:rsidRPr="00C476FC">
              <w:rPr>
                <w:rFonts w:ascii="Arial" w:eastAsia="Cambria" w:hAnsi="Arial" w:cs="Arial"/>
                <w:b/>
                <w:color w:val="FFFFFF"/>
                <w:sz w:val="22"/>
                <w:szCs w:val="22"/>
                <w:lang w:val="es-ES_tradnl" w:eastAsia="en-US"/>
              </w:rPr>
              <w:t>:</w:t>
            </w:r>
          </w:p>
        </w:tc>
        <w:tc>
          <w:tcPr>
            <w:tcW w:w="6951" w:type="dxa"/>
            <w:shd w:val="clear" w:color="auto" w:fill="FFFFFF"/>
            <w:vAlign w:val="center"/>
          </w:tcPr>
          <w:p w14:paraId="28345809" w14:textId="77777777" w:rsidR="006E33C2" w:rsidRPr="00C476FC" w:rsidRDefault="00613DA3" w:rsidP="0031230D">
            <w:pPr>
              <w:rPr>
                <w:rFonts w:ascii="Arial" w:hAnsi="Arial" w:cs="Arial"/>
                <w:color w:val="000000"/>
                <w:sz w:val="22"/>
                <w:szCs w:val="22"/>
              </w:rPr>
            </w:pPr>
            <w:r w:rsidRPr="00C476FC">
              <w:rPr>
                <w:rFonts w:ascii="Arial" w:hAnsi="Arial" w:cs="Arial"/>
                <w:color w:val="000000"/>
                <w:sz w:val="22"/>
                <w:szCs w:val="22"/>
              </w:rPr>
              <w:t>Definición general del sistema para el despacho de abogados</w:t>
            </w:r>
          </w:p>
        </w:tc>
      </w:tr>
      <w:tr w:rsidR="006E33C2" w:rsidRPr="008C2396" w14:paraId="22E3416A" w14:textId="77777777" w:rsidTr="00613DA3">
        <w:trPr>
          <w:trHeight w:val="343"/>
        </w:trPr>
        <w:tc>
          <w:tcPr>
            <w:tcW w:w="3406" w:type="dxa"/>
            <w:shd w:val="clear" w:color="auto" w:fill="80D8F8"/>
            <w:vAlign w:val="center"/>
          </w:tcPr>
          <w:p w14:paraId="661F4266" w14:textId="77777777" w:rsidR="006E33C2" w:rsidRPr="00C476FC" w:rsidRDefault="006E33C2" w:rsidP="00DB73D5">
            <w:pPr>
              <w:pStyle w:val="Prrafodelista"/>
              <w:ind w:left="0"/>
              <w:rPr>
                <w:rFonts w:ascii="Arial" w:eastAsia="Cambria" w:hAnsi="Arial" w:cs="Arial"/>
                <w:b/>
                <w:color w:val="FFFFFF"/>
                <w:sz w:val="22"/>
                <w:szCs w:val="22"/>
                <w:lang w:val="es-ES_tradnl" w:eastAsia="en-US"/>
              </w:rPr>
            </w:pPr>
            <w:r w:rsidRPr="00C476FC">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84324AF" w14:textId="77777777" w:rsidR="006E33C2" w:rsidRPr="00C476FC" w:rsidRDefault="00CF1D20" w:rsidP="0031230D">
            <w:pPr>
              <w:rPr>
                <w:rFonts w:ascii="Arial" w:hAnsi="Arial" w:cs="Arial"/>
                <w:color w:val="000000"/>
                <w:sz w:val="22"/>
                <w:szCs w:val="22"/>
              </w:rPr>
            </w:pPr>
            <w:r w:rsidRPr="00C476FC">
              <w:rPr>
                <w:rFonts w:ascii="Arial" w:hAnsi="Arial" w:cs="Arial"/>
                <w:color w:val="000000"/>
                <w:sz w:val="22"/>
                <w:szCs w:val="22"/>
              </w:rPr>
              <w:t>19/02/2022</w:t>
            </w:r>
          </w:p>
        </w:tc>
      </w:tr>
      <w:tr w:rsidR="00DB73D5" w:rsidRPr="008C2396" w14:paraId="68368708" w14:textId="77777777" w:rsidTr="00613DA3">
        <w:trPr>
          <w:trHeight w:val="437"/>
        </w:trPr>
        <w:tc>
          <w:tcPr>
            <w:tcW w:w="3406" w:type="dxa"/>
            <w:shd w:val="clear" w:color="auto" w:fill="80D8F8"/>
            <w:vAlign w:val="center"/>
          </w:tcPr>
          <w:p w14:paraId="0351524F" w14:textId="77777777" w:rsidR="006E33C2" w:rsidRPr="00C476FC" w:rsidRDefault="006E33C2" w:rsidP="00DB73D5">
            <w:pPr>
              <w:rPr>
                <w:rFonts w:ascii="Arial" w:hAnsi="Arial" w:cs="Arial"/>
                <w:b/>
                <w:color w:val="FFFFFF"/>
                <w:sz w:val="22"/>
                <w:szCs w:val="22"/>
              </w:rPr>
            </w:pPr>
            <w:r w:rsidRPr="00C476FC">
              <w:rPr>
                <w:rFonts w:ascii="Arial" w:hAnsi="Arial" w:cs="Arial"/>
                <w:b/>
                <w:color w:val="FFFFFF"/>
                <w:sz w:val="22"/>
                <w:szCs w:val="22"/>
              </w:rPr>
              <w:t>Responsable</w:t>
            </w:r>
            <w:r w:rsidR="00F9609F" w:rsidRPr="00C476FC">
              <w:rPr>
                <w:rFonts w:ascii="Arial" w:hAnsi="Arial" w:cs="Arial"/>
                <w:b/>
                <w:color w:val="FFFFFF"/>
                <w:sz w:val="22"/>
                <w:szCs w:val="22"/>
              </w:rPr>
              <w:t xml:space="preserve">(s) </w:t>
            </w:r>
            <w:r w:rsidRPr="00C476FC">
              <w:rPr>
                <w:rFonts w:ascii="Arial" w:hAnsi="Arial" w:cs="Arial"/>
                <w:b/>
                <w:color w:val="FFFFFF"/>
                <w:sz w:val="22"/>
                <w:szCs w:val="22"/>
              </w:rPr>
              <w:t>Solicitud:</w:t>
            </w:r>
          </w:p>
        </w:tc>
        <w:tc>
          <w:tcPr>
            <w:tcW w:w="6951" w:type="dxa"/>
            <w:shd w:val="clear" w:color="auto" w:fill="auto"/>
            <w:vAlign w:val="center"/>
          </w:tcPr>
          <w:p w14:paraId="61CF4929" w14:textId="77777777" w:rsidR="006E33C2" w:rsidRPr="00C476FC" w:rsidRDefault="00CF1D20" w:rsidP="0031230D">
            <w:pPr>
              <w:rPr>
                <w:rFonts w:ascii="Arial" w:hAnsi="Arial" w:cs="Arial"/>
                <w:color w:val="000000"/>
                <w:sz w:val="22"/>
                <w:szCs w:val="22"/>
              </w:rPr>
            </w:pPr>
            <w:r w:rsidRPr="00C476FC">
              <w:rPr>
                <w:rFonts w:ascii="Arial" w:hAnsi="Arial" w:cs="Arial"/>
                <w:color w:val="000000"/>
                <w:sz w:val="22"/>
                <w:szCs w:val="22"/>
              </w:rPr>
              <w:t>J Rodrigo Martínez</w:t>
            </w:r>
          </w:p>
        </w:tc>
      </w:tr>
      <w:tr w:rsidR="00DB73D5" w:rsidRPr="008C2396" w14:paraId="29AB73A1" w14:textId="77777777" w:rsidTr="00613DA3">
        <w:trPr>
          <w:trHeight w:val="699"/>
        </w:trPr>
        <w:tc>
          <w:tcPr>
            <w:tcW w:w="3406" w:type="dxa"/>
            <w:shd w:val="clear" w:color="auto" w:fill="80D8F8"/>
            <w:vAlign w:val="center"/>
          </w:tcPr>
          <w:p w14:paraId="0EE72649" w14:textId="77777777" w:rsidR="006E33C2" w:rsidRPr="00C476FC" w:rsidRDefault="006E33C2" w:rsidP="00DB73D5">
            <w:pPr>
              <w:rPr>
                <w:rFonts w:ascii="Arial" w:hAnsi="Arial" w:cs="Arial"/>
                <w:b/>
                <w:color w:val="FFFFFF"/>
                <w:sz w:val="22"/>
                <w:szCs w:val="22"/>
              </w:rPr>
            </w:pPr>
            <w:r w:rsidRPr="00C476FC">
              <w:rPr>
                <w:rFonts w:ascii="Arial" w:hAnsi="Arial" w:cs="Arial"/>
                <w:b/>
                <w:color w:val="FFFFFF"/>
                <w:sz w:val="22"/>
                <w:szCs w:val="22"/>
              </w:rPr>
              <w:t>Dependencia</w:t>
            </w:r>
            <w:r w:rsidR="00F9609F" w:rsidRPr="00C476FC">
              <w:rPr>
                <w:rFonts w:ascii="Arial" w:hAnsi="Arial" w:cs="Arial"/>
                <w:b/>
                <w:color w:val="FFFFFF"/>
                <w:sz w:val="22"/>
                <w:szCs w:val="22"/>
              </w:rPr>
              <w:t>(s)</w:t>
            </w:r>
            <w:r w:rsidRPr="00C476FC">
              <w:rPr>
                <w:rFonts w:ascii="Arial" w:hAnsi="Arial" w:cs="Arial"/>
                <w:b/>
                <w:color w:val="FFFFFF"/>
                <w:sz w:val="22"/>
                <w:szCs w:val="22"/>
              </w:rPr>
              <w:t xml:space="preserve"> Solicitante:</w:t>
            </w:r>
          </w:p>
        </w:tc>
        <w:tc>
          <w:tcPr>
            <w:tcW w:w="6951" w:type="dxa"/>
            <w:shd w:val="clear" w:color="auto" w:fill="auto"/>
            <w:vAlign w:val="center"/>
          </w:tcPr>
          <w:p w14:paraId="54B472F8" w14:textId="77777777" w:rsidR="006E33C2" w:rsidRPr="00C476FC" w:rsidRDefault="00CF1D20" w:rsidP="0031230D">
            <w:pPr>
              <w:rPr>
                <w:rFonts w:ascii="Arial" w:hAnsi="Arial" w:cs="Arial"/>
                <w:color w:val="000000"/>
                <w:sz w:val="22"/>
                <w:szCs w:val="22"/>
              </w:rPr>
            </w:pPr>
            <w:proofErr w:type="spellStart"/>
            <w:r w:rsidRPr="00C476FC">
              <w:rPr>
                <w:rFonts w:ascii="Arial" w:hAnsi="Arial" w:cs="Arial"/>
                <w:color w:val="000000"/>
                <w:sz w:val="22"/>
                <w:szCs w:val="22"/>
              </w:rPr>
              <w:t>LaunchX</w:t>
            </w:r>
            <w:proofErr w:type="spellEnd"/>
          </w:p>
        </w:tc>
      </w:tr>
      <w:tr w:rsidR="006E33C2" w:rsidRPr="008C2396" w14:paraId="5F0DE8AD" w14:textId="77777777" w:rsidTr="00613DA3">
        <w:trPr>
          <w:trHeight w:val="965"/>
        </w:trPr>
        <w:tc>
          <w:tcPr>
            <w:tcW w:w="3406" w:type="dxa"/>
            <w:shd w:val="clear" w:color="auto" w:fill="80D8F8"/>
            <w:vAlign w:val="center"/>
          </w:tcPr>
          <w:p w14:paraId="317FB1AB" w14:textId="77777777" w:rsidR="006E33C2" w:rsidRPr="00C476FC" w:rsidRDefault="006E33C2" w:rsidP="00DB73D5">
            <w:pPr>
              <w:rPr>
                <w:rFonts w:ascii="Arial" w:hAnsi="Arial" w:cs="Arial"/>
                <w:b/>
                <w:color w:val="FFFFFF"/>
                <w:sz w:val="22"/>
                <w:szCs w:val="22"/>
                <w:lang w:val="es-CO"/>
              </w:rPr>
            </w:pPr>
            <w:r w:rsidRPr="00C476FC">
              <w:rPr>
                <w:rFonts w:ascii="Arial" w:hAnsi="Arial" w:cs="Arial"/>
                <w:b/>
                <w:color w:val="FFFFFF"/>
                <w:sz w:val="22"/>
                <w:szCs w:val="22"/>
              </w:rPr>
              <w:t xml:space="preserve">Responsable </w:t>
            </w:r>
            <w:r w:rsidRPr="00C476FC">
              <w:rPr>
                <w:rFonts w:ascii="Arial" w:hAnsi="Arial" w:cs="Arial"/>
                <w:b/>
                <w:color w:val="FFFFFF"/>
                <w:sz w:val="22"/>
                <w:szCs w:val="22"/>
                <w:lang w:val="es-CO"/>
              </w:rPr>
              <w:t xml:space="preserve">Funcional </w:t>
            </w:r>
            <w:r w:rsidR="00CD780B" w:rsidRPr="00C476FC">
              <w:rPr>
                <w:rFonts w:ascii="Arial" w:hAnsi="Arial" w:cs="Arial"/>
                <w:b/>
                <w:color w:val="FFFFFF"/>
                <w:sz w:val="22"/>
                <w:szCs w:val="22"/>
                <w:lang w:val="es-CO"/>
              </w:rPr>
              <w:t>designado por el equipo de desarrollo de software</w:t>
            </w:r>
            <w:r w:rsidRPr="00C476FC">
              <w:rPr>
                <w:rFonts w:ascii="Arial" w:hAnsi="Arial" w:cs="Arial"/>
                <w:b/>
                <w:color w:val="FFFFFF"/>
                <w:sz w:val="22"/>
                <w:szCs w:val="22"/>
                <w:lang w:val="es-CO"/>
              </w:rPr>
              <w:t>:</w:t>
            </w:r>
          </w:p>
        </w:tc>
        <w:tc>
          <w:tcPr>
            <w:tcW w:w="6951" w:type="dxa"/>
            <w:shd w:val="clear" w:color="auto" w:fill="auto"/>
            <w:vAlign w:val="center"/>
          </w:tcPr>
          <w:p w14:paraId="0ACFC038" w14:textId="77777777" w:rsidR="006E33C2" w:rsidRPr="00C476FC" w:rsidRDefault="00CF1D20" w:rsidP="0031230D">
            <w:pPr>
              <w:rPr>
                <w:rFonts w:ascii="Arial" w:hAnsi="Arial" w:cs="Arial"/>
                <w:color w:val="000000"/>
                <w:sz w:val="22"/>
                <w:szCs w:val="22"/>
              </w:rPr>
            </w:pPr>
            <w:r w:rsidRPr="00C476FC">
              <w:rPr>
                <w:rFonts w:ascii="Arial" w:hAnsi="Arial" w:cs="Arial"/>
                <w:color w:val="000000"/>
                <w:sz w:val="22"/>
                <w:szCs w:val="22"/>
              </w:rPr>
              <w:t>Luis Martínez</w:t>
            </w:r>
          </w:p>
        </w:tc>
      </w:tr>
    </w:tbl>
    <w:p w14:paraId="33A427DD" w14:textId="166070AD" w:rsidR="00CD780B" w:rsidRDefault="00CD780B" w:rsidP="00CD780B">
      <w:pPr>
        <w:rPr>
          <w:rFonts w:ascii="Arial" w:hAnsi="Arial" w:cs="Arial"/>
          <w:lang w:val="es-ES_tradnl" w:eastAsia="en-US"/>
        </w:rPr>
      </w:pPr>
      <w:bookmarkStart w:id="1" w:name="_Toc532221775"/>
    </w:p>
    <w:p w14:paraId="0CCF4E87" w14:textId="77777777" w:rsidR="00C77D56" w:rsidRPr="008C2396" w:rsidRDefault="00C77D56" w:rsidP="00CD780B">
      <w:pPr>
        <w:rPr>
          <w:rFonts w:ascii="Arial" w:hAnsi="Arial" w:cs="Arial"/>
          <w:lang w:val="es-ES_tradnl" w:eastAsia="en-US"/>
        </w:rPr>
      </w:pPr>
    </w:p>
    <w:p w14:paraId="3B9A1C28"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22370054"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613DA3" w:rsidRPr="00C476FC" w14:paraId="2C47C85F" w14:textId="77777777" w:rsidTr="00613DA3">
        <w:trPr>
          <w:trHeight w:val="294"/>
        </w:trPr>
        <w:tc>
          <w:tcPr>
            <w:tcW w:w="10348" w:type="dxa"/>
            <w:shd w:val="clear" w:color="auto" w:fill="80D8F8"/>
          </w:tcPr>
          <w:p w14:paraId="3314492B" w14:textId="77777777" w:rsidR="00554294" w:rsidRPr="00C476FC" w:rsidRDefault="00554294" w:rsidP="00554294">
            <w:pPr>
              <w:jc w:val="center"/>
              <w:rPr>
                <w:rFonts w:ascii="Arial" w:hAnsi="Arial" w:cs="Arial"/>
                <w:b/>
                <w:color w:val="FFFFFF"/>
                <w:sz w:val="22"/>
                <w:szCs w:val="22"/>
              </w:rPr>
            </w:pPr>
            <w:r w:rsidRPr="00C476FC">
              <w:rPr>
                <w:rFonts w:ascii="Arial" w:hAnsi="Arial" w:cs="Arial"/>
                <w:b/>
                <w:color w:val="FFFFFF"/>
                <w:sz w:val="22"/>
                <w:szCs w:val="22"/>
              </w:rPr>
              <w:t xml:space="preserve">Descripción </w:t>
            </w:r>
            <w:r w:rsidR="00A3566A" w:rsidRPr="00C476FC">
              <w:rPr>
                <w:rFonts w:ascii="Arial" w:hAnsi="Arial" w:cs="Arial"/>
                <w:b/>
                <w:color w:val="FFFFFF"/>
                <w:sz w:val="22"/>
                <w:szCs w:val="22"/>
              </w:rPr>
              <w:t xml:space="preserve">de la </w:t>
            </w:r>
            <w:r w:rsidRPr="00C476FC">
              <w:rPr>
                <w:rFonts w:ascii="Arial" w:hAnsi="Arial" w:cs="Arial"/>
                <w:b/>
                <w:color w:val="FFFFFF"/>
                <w:sz w:val="22"/>
                <w:szCs w:val="22"/>
              </w:rPr>
              <w:t>Solicitud</w:t>
            </w:r>
          </w:p>
        </w:tc>
      </w:tr>
      <w:tr w:rsidR="00554294" w:rsidRPr="008C2396" w14:paraId="6F73AB54" w14:textId="77777777" w:rsidTr="006440F6">
        <w:trPr>
          <w:trHeight w:val="284"/>
        </w:trPr>
        <w:tc>
          <w:tcPr>
            <w:tcW w:w="10348" w:type="dxa"/>
            <w:shd w:val="clear" w:color="auto" w:fill="D9D9D9"/>
          </w:tcPr>
          <w:p w14:paraId="58DE9E81"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3FE605A" w14:textId="77777777" w:rsidTr="00FB43A7">
        <w:trPr>
          <w:trHeight w:val="933"/>
        </w:trPr>
        <w:tc>
          <w:tcPr>
            <w:tcW w:w="10348" w:type="dxa"/>
            <w:shd w:val="clear" w:color="auto" w:fill="auto"/>
          </w:tcPr>
          <w:p w14:paraId="4380A802" w14:textId="77777777" w:rsidR="001823E1" w:rsidRPr="00327CE0" w:rsidRDefault="001823E1" w:rsidP="001823E1">
            <w:pPr>
              <w:rPr>
                <w:color w:val="000000"/>
                <w:lang w:val="es-MX" w:eastAsia="es-MX"/>
              </w:rPr>
            </w:pPr>
            <w:r w:rsidRPr="00327CE0">
              <w:rPr>
                <w:rFonts w:ascii="Helvetica" w:hAnsi="Helvetica"/>
                <w:color w:val="000000"/>
                <w:shd w:val="clear" w:color="auto" w:fill="FFFFFF"/>
              </w:rPr>
              <w:t>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responsivo para poderla ver desde el celular. La preferencia de colores del cliente es azul marino y blanco</w:t>
            </w:r>
          </w:p>
          <w:p w14:paraId="39BA1D2F" w14:textId="77777777" w:rsidR="000D458D" w:rsidRPr="008C2396" w:rsidRDefault="000D458D" w:rsidP="00554294">
            <w:pPr>
              <w:rPr>
                <w:rFonts w:ascii="Arial" w:hAnsi="Arial" w:cs="Arial"/>
                <w:color w:val="A6A6A6"/>
                <w:sz w:val="22"/>
                <w:szCs w:val="22"/>
              </w:rPr>
            </w:pPr>
          </w:p>
        </w:tc>
      </w:tr>
      <w:tr w:rsidR="00554294" w:rsidRPr="008C2396" w14:paraId="1B8BBD65" w14:textId="77777777" w:rsidTr="006440F6">
        <w:trPr>
          <w:trHeight w:val="278"/>
        </w:trPr>
        <w:tc>
          <w:tcPr>
            <w:tcW w:w="10348" w:type="dxa"/>
            <w:shd w:val="clear" w:color="auto" w:fill="D9D9D9"/>
          </w:tcPr>
          <w:p w14:paraId="40C33317"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7D5FD3F6" w14:textId="77777777" w:rsidTr="00FB43A7">
        <w:trPr>
          <w:trHeight w:val="1189"/>
        </w:trPr>
        <w:tc>
          <w:tcPr>
            <w:tcW w:w="10348" w:type="dxa"/>
            <w:shd w:val="clear" w:color="auto" w:fill="auto"/>
          </w:tcPr>
          <w:p w14:paraId="5AED7C78" w14:textId="77777777" w:rsidR="00675611" w:rsidRPr="00327CE0" w:rsidRDefault="001823E1" w:rsidP="00554294">
            <w:pPr>
              <w:rPr>
                <w:rFonts w:ascii="Helvetica" w:hAnsi="Helvetica" w:cs="Arial"/>
                <w:color w:val="000000"/>
              </w:rPr>
            </w:pPr>
            <w:r w:rsidRPr="00327CE0">
              <w:rPr>
                <w:rFonts w:ascii="Helvetica" w:hAnsi="Helvetica" w:cs="Arial"/>
                <w:color w:val="000000"/>
              </w:rPr>
              <w:t xml:space="preserve">Desarrollar un sitio web responsivo que tenga </w:t>
            </w:r>
            <w:r w:rsidR="006D2289" w:rsidRPr="00327CE0">
              <w:rPr>
                <w:rFonts w:ascii="Helvetica" w:hAnsi="Helvetica" w:cs="Arial"/>
                <w:color w:val="000000"/>
              </w:rPr>
              <w:t>tres</w:t>
            </w:r>
            <w:r w:rsidRPr="00327CE0">
              <w:rPr>
                <w:rFonts w:ascii="Helvetica" w:hAnsi="Helvetica" w:cs="Arial"/>
                <w:color w:val="000000"/>
              </w:rPr>
              <w:t xml:space="preserve"> perfile: cliente</w:t>
            </w:r>
            <w:r w:rsidR="006D2289" w:rsidRPr="00327CE0">
              <w:rPr>
                <w:rFonts w:ascii="Helvetica" w:hAnsi="Helvetica" w:cs="Arial"/>
                <w:color w:val="000000"/>
              </w:rPr>
              <w:t>,</w:t>
            </w:r>
            <w:r w:rsidRPr="00327CE0">
              <w:rPr>
                <w:rFonts w:ascii="Helvetica" w:hAnsi="Helvetica" w:cs="Arial"/>
                <w:color w:val="000000"/>
              </w:rPr>
              <w:t xml:space="preserve"> administrador</w:t>
            </w:r>
            <w:r w:rsidR="006D2289" w:rsidRPr="00327CE0">
              <w:rPr>
                <w:rFonts w:ascii="Helvetica" w:hAnsi="Helvetica" w:cs="Arial"/>
                <w:color w:val="000000"/>
              </w:rPr>
              <w:t xml:space="preserve"> y sistema</w:t>
            </w:r>
            <w:r w:rsidRPr="00327CE0">
              <w:rPr>
                <w:rFonts w:ascii="Helvetica" w:hAnsi="Helvetica" w:cs="Arial"/>
                <w:color w:val="000000"/>
              </w:rPr>
              <w:t>.</w:t>
            </w:r>
          </w:p>
          <w:p w14:paraId="63CCEAF2" w14:textId="77777777" w:rsidR="00675611" w:rsidRPr="00327CE0" w:rsidRDefault="00675611" w:rsidP="00554294">
            <w:pPr>
              <w:rPr>
                <w:rFonts w:ascii="Helvetica" w:hAnsi="Helvetica" w:cs="Arial"/>
                <w:color w:val="000000"/>
              </w:rPr>
            </w:pPr>
          </w:p>
          <w:p w14:paraId="475E4092" w14:textId="77777777" w:rsidR="00675611" w:rsidRPr="00327CE0" w:rsidRDefault="001823E1" w:rsidP="00554294">
            <w:pPr>
              <w:rPr>
                <w:rFonts w:ascii="Helvetica" w:hAnsi="Helvetica" w:cs="Arial"/>
                <w:color w:val="000000"/>
              </w:rPr>
            </w:pPr>
            <w:r w:rsidRPr="00327CE0">
              <w:rPr>
                <w:rFonts w:ascii="Helvetica" w:hAnsi="Helvetica" w:cs="Arial"/>
                <w:color w:val="000000"/>
              </w:rPr>
              <w:t xml:space="preserve">El cliente podrá solicitar al despacho el acompañamiento de su demanda a través del llenado de un formulario, posteriormente </w:t>
            </w:r>
            <w:r w:rsidR="00675611" w:rsidRPr="00327CE0">
              <w:rPr>
                <w:rFonts w:ascii="Helvetica" w:hAnsi="Helvetica" w:cs="Arial"/>
                <w:color w:val="000000"/>
              </w:rPr>
              <w:t xml:space="preserve">se le </w:t>
            </w:r>
            <w:r w:rsidR="00450A3B" w:rsidRPr="00327CE0">
              <w:rPr>
                <w:rFonts w:ascii="Helvetica" w:hAnsi="Helvetica" w:cs="Arial"/>
                <w:color w:val="000000"/>
              </w:rPr>
              <w:t>mostrará</w:t>
            </w:r>
            <w:r w:rsidR="00675611" w:rsidRPr="00327CE0">
              <w:rPr>
                <w:rFonts w:ascii="Helvetica" w:hAnsi="Helvetica" w:cs="Arial"/>
                <w:color w:val="000000"/>
              </w:rPr>
              <w:t xml:space="preserve"> una pagina para </w:t>
            </w:r>
            <w:r w:rsidRPr="00327CE0">
              <w:rPr>
                <w:rFonts w:ascii="Helvetica" w:hAnsi="Helvetica" w:cs="Arial"/>
                <w:color w:val="000000"/>
              </w:rPr>
              <w:t xml:space="preserve">realizar el pago inicial por los </w:t>
            </w:r>
            <w:r w:rsidRPr="00327CE0">
              <w:rPr>
                <w:rFonts w:ascii="Helvetica" w:hAnsi="Helvetica" w:cs="Arial"/>
                <w:color w:val="000000"/>
              </w:rPr>
              <w:lastRenderedPageBreak/>
              <w:t>servicios</w:t>
            </w:r>
            <w:r w:rsidR="00593362" w:rsidRPr="00327CE0">
              <w:rPr>
                <w:rFonts w:ascii="Helvetica" w:hAnsi="Helvetica" w:cs="Arial"/>
                <w:color w:val="000000"/>
              </w:rPr>
              <w:t>,</w:t>
            </w:r>
            <w:r w:rsidR="00675611" w:rsidRPr="00327CE0">
              <w:rPr>
                <w:rFonts w:ascii="Helvetica" w:hAnsi="Helvetica" w:cs="Arial"/>
                <w:color w:val="000000"/>
              </w:rPr>
              <w:t xml:space="preserve"> luego le aparecerá la opción de crear una cuenta para poder seguimiento a su caso, si el cliente ya tiene cuenta solo tendrá que </w:t>
            </w:r>
            <w:proofErr w:type="spellStart"/>
            <w:r w:rsidR="00675611" w:rsidRPr="00327CE0">
              <w:rPr>
                <w:rFonts w:ascii="Helvetica" w:hAnsi="Helvetica" w:cs="Arial"/>
                <w:color w:val="000000"/>
              </w:rPr>
              <w:t>logearse</w:t>
            </w:r>
            <w:proofErr w:type="spellEnd"/>
            <w:r w:rsidR="00675611" w:rsidRPr="00327CE0">
              <w:rPr>
                <w:rFonts w:ascii="Helvetica" w:hAnsi="Helvetica" w:cs="Arial"/>
                <w:color w:val="000000"/>
              </w:rPr>
              <w:t>.</w:t>
            </w:r>
          </w:p>
          <w:p w14:paraId="05E00825" w14:textId="77777777" w:rsidR="00675611" w:rsidRPr="00327CE0" w:rsidRDefault="00675611" w:rsidP="00554294">
            <w:pPr>
              <w:rPr>
                <w:rFonts w:ascii="Helvetica" w:hAnsi="Helvetica" w:cs="Arial"/>
                <w:color w:val="000000"/>
              </w:rPr>
            </w:pPr>
          </w:p>
          <w:p w14:paraId="7EA52484" w14:textId="77777777" w:rsidR="00554294" w:rsidRPr="00327CE0" w:rsidRDefault="00675611" w:rsidP="00554294">
            <w:pPr>
              <w:rPr>
                <w:rFonts w:ascii="Helvetica" w:hAnsi="Helvetica" w:cs="Arial"/>
                <w:color w:val="000000"/>
              </w:rPr>
            </w:pPr>
            <w:r w:rsidRPr="00327CE0">
              <w:rPr>
                <w:rFonts w:ascii="Helvetica" w:hAnsi="Helvetica" w:cs="Arial"/>
                <w:color w:val="000000"/>
              </w:rPr>
              <w:t>En el perfil del administrador se vera una notificación cada ves que llegue una nueva demanda</w:t>
            </w:r>
            <w:r w:rsidR="004152F8" w:rsidRPr="00327CE0">
              <w:rPr>
                <w:rFonts w:ascii="Helvetica" w:hAnsi="Helvetica" w:cs="Arial"/>
                <w:color w:val="000000"/>
              </w:rPr>
              <w:t>, además la plataforma tendrá un apartado donde el administrador podrá ver los pagos recibidos y los pendientes. Otra sección será para poder actualizar el proceso de cada demanda y tener la opción de agregar comentarios en cada</w:t>
            </w:r>
            <w:r w:rsidR="006D2289" w:rsidRPr="00327CE0">
              <w:rPr>
                <w:rFonts w:ascii="Helvetica" w:hAnsi="Helvetica" w:cs="Arial"/>
                <w:color w:val="000000"/>
              </w:rPr>
              <w:t xml:space="preserve"> etapa del proceso,</w:t>
            </w:r>
          </w:p>
          <w:p w14:paraId="2076DB2F" w14:textId="77777777" w:rsidR="006D2289" w:rsidRPr="00327CE0" w:rsidRDefault="006D2289" w:rsidP="00554294">
            <w:pPr>
              <w:rPr>
                <w:rFonts w:ascii="Helvetica" w:hAnsi="Helvetica" w:cs="Arial"/>
                <w:color w:val="000000"/>
              </w:rPr>
            </w:pPr>
          </w:p>
          <w:p w14:paraId="0AC35E0A" w14:textId="77777777" w:rsidR="006D2289" w:rsidRPr="00327CE0" w:rsidRDefault="006D2289" w:rsidP="00554294">
            <w:pPr>
              <w:rPr>
                <w:rFonts w:ascii="Helvetica" w:hAnsi="Helvetica" w:cs="Arial"/>
                <w:color w:val="000000"/>
              </w:rPr>
            </w:pPr>
            <w:r w:rsidRPr="00327CE0">
              <w:rPr>
                <w:rFonts w:ascii="Helvetica" w:hAnsi="Helvetica" w:cs="Arial"/>
                <w:color w:val="000000"/>
              </w:rPr>
              <w:t xml:space="preserve">El sistema </w:t>
            </w:r>
            <w:r w:rsidRPr="006D2289">
              <w:rPr>
                <w:rFonts w:ascii="Helvetica" w:hAnsi="Helvetica" w:cs="Arial"/>
                <w:color w:val="000000"/>
              </w:rPr>
              <w:t xml:space="preserve">de manera automática generará el documento legal pertinente en formato Word </w:t>
            </w:r>
            <w:r>
              <w:rPr>
                <w:rFonts w:ascii="Helvetica" w:hAnsi="Helvetica" w:cs="Arial"/>
                <w:color w:val="000000"/>
              </w:rPr>
              <w:t xml:space="preserve">además </w:t>
            </w:r>
            <w:r w:rsidR="00D74F48" w:rsidRPr="00327CE0">
              <w:rPr>
                <w:rFonts w:ascii="Helvetica" w:hAnsi="Helvetica" w:cs="Arial"/>
                <w:color w:val="000000"/>
              </w:rPr>
              <w:t>enviará</w:t>
            </w:r>
            <w:r w:rsidRPr="00327CE0">
              <w:rPr>
                <w:rFonts w:ascii="Helvetica" w:hAnsi="Helvetica" w:cs="Arial"/>
                <w:color w:val="000000"/>
              </w:rPr>
              <w:t xml:space="preserve"> un email de manera automática cada vez que exista una actualización en el proceso de su demanda o exista algún comentario por parte del administrador.</w:t>
            </w:r>
          </w:p>
          <w:p w14:paraId="03FB4F72" w14:textId="77777777" w:rsidR="006D2289" w:rsidRPr="00327CE0" w:rsidRDefault="006D2289" w:rsidP="00554294">
            <w:pPr>
              <w:rPr>
                <w:rFonts w:ascii="Helvetica" w:hAnsi="Helvetica" w:cs="Arial"/>
                <w:color w:val="000000"/>
              </w:rPr>
            </w:pPr>
          </w:p>
          <w:p w14:paraId="5B238987" w14:textId="77777777" w:rsidR="006D2289" w:rsidRPr="00327CE0" w:rsidRDefault="006D2289" w:rsidP="00554294">
            <w:pPr>
              <w:rPr>
                <w:rFonts w:ascii="Helvetica" w:hAnsi="Helvetica" w:cs="Arial"/>
                <w:color w:val="000000"/>
              </w:rPr>
            </w:pPr>
            <w:r w:rsidRPr="00327CE0">
              <w:rPr>
                <w:rFonts w:ascii="Helvetica" w:hAnsi="Helvetica" w:cs="Arial"/>
                <w:color w:val="000000"/>
              </w:rPr>
              <w:t>Se tiene preferencia por los colores azul marino y blanco para el diseño del sistema</w:t>
            </w:r>
          </w:p>
        </w:tc>
      </w:tr>
    </w:tbl>
    <w:p w14:paraId="60536EFD" w14:textId="77777777" w:rsidR="00A461FC" w:rsidRPr="008C2396" w:rsidRDefault="00A461FC" w:rsidP="00A461FC">
      <w:pPr>
        <w:rPr>
          <w:rFonts w:ascii="Arial" w:hAnsi="Arial" w:cs="Arial"/>
          <w:b/>
          <w:sz w:val="28"/>
          <w:szCs w:val="28"/>
        </w:rPr>
      </w:pPr>
    </w:p>
    <w:p w14:paraId="7BD5CC07"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4012CDE"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C23121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87A0D90"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D674E4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7F325167"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4869E05E"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20D14B0B" w14:textId="153BAD04" w:rsidR="00775673" w:rsidRPr="008C2396" w:rsidRDefault="00DD24E5" w:rsidP="002C1CC6">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br w:type="page"/>
      </w:r>
    </w:p>
    <w:p w14:paraId="1838B71F" w14:textId="77777777"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52D5D6BC"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A86A520" w14:textId="77777777" w:rsidTr="00613DA3">
        <w:trPr>
          <w:trHeight w:val="182"/>
        </w:trPr>
        <w:tc>
          <w:tcPr>
            <w:tcW w:w="2836" w:type="dxa"/>
            <w:shd w:val="clear" w:color="auto" w:fill="80D8F8"/>
            <w:vAlign w:val="center"/>
          </w:tcPr>
          <w:p w14:paraId="709BC628" w14:textId="77777777" w:rsidR="00752596" w:rsidRPr="00C476FC" w:rsidRDefault="00752596" w:rsidP="00C7124A">
            <w:pPr>
              <w:rPr>
                <w:rFonts w:ascii="Arial" w:hAnsi="Arial" w:cs="Arial"/>
                <w:b/>
                <w:color w:val="FFFFFF"/>
                <w:sz w:val="22"/>
                <w:szCs w:val="22"/>
              </w:rPr>
            </w:pPr>
            <w:r w:rsidRPr="00C476FC">
              <w:rPr>
                <w:rFonts w:ascii="Arial" w:hAnsi="Arial" w:cs="Arial"/>
                <w:b/>
                <w:color w:val="FFFFFF"/>
                <w:sz w:val="22"/>
                <w:szCs w:val="22"/>
              </w:rPr>
              <w:t>Fecha Inicio</w:t>
            </w:r>
          </w:p>
        </w:tc>
        <w:tc>
          <w:tcPr>
            <w:tcW w:w="3157" w:type="dxa"/>
            <w:gridSpan w:val="2"/>
            <w:shd w:val="clear" w:color="auto" w:fill="FFFFFF"/>
          </w:tcPr>
          <w:p w14:paraId="230DE0E6"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80D8F8"/>
          </w:tcPr>
          <w:p w14:paraId="66798E7A" w14:textId="77777777" w:rsidR="00752596" w:rsidRPr="00C476FC" w:rsidRDefault="00752596" w:rsidP="00C7124A">
            <w:pPr>
              <w:rPr>
                <w:rFonts w:ascii="Arial" w:hAnsi="Arial" w:cs="Arial"/>
                <w:b/>
                <w:color w:val="FFFFFF"/>
                <w:sz w:val="22"/>
                <w:szCs w:val="22"/>
              </w:rPr>
            </w:pPr>
            <w:r w:rsidRPr="00C476FC">
              <w:rPr>
                <w:rFonts w:ascii="Arial" w:hAnsi="Arial" w:cs="Arial"/>
                <w:b/>
                <w:color w:val="FFFFFF"/>
                <w:sz w:val="22"/>
                <w:szCs w:val="22"/>
              </w:rPr>
              <w:t>Fecha Final</w:t>
            </w:r>
          </w:p>
        </w:tc>
        <w:tc>
          <w:tcPr>
            <w:tcW w:w="2864" w:type="dxa"/>
            <w:gridSpan w:val="2"/>
            <w:shd w:val="clear" w:color="auto" w:fill="FFFFFF"/>
          </w:tcPr>
          <w:p w14:paraId="605BBDA1"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613DA3" w:rsidRPr="00C476FC" w14:paraId="0665BB35" w14:textId="77777777" w:rsidTr="00613DA3">
        <w:trPr>
          <w:trHeight w:val="230"/>
        </w:trPr>
        <w:tc>
          <w:tcPr>
            <w:tcW w:w="10519" w:type="dxa"/>
            <w:gridSpan w:val="6"/>
            <w:shd w:val="clear" w:color="auto" w:fill="80D8F8"/>
            <w:vAlign w:val="center"/>
          </w:tcPr>
          <w:p w14:paraId="5A799C15" w14:textId="77777777" w:rsidR="00C5127D" w:rsidRPr="00C476FC" w:rsidRDefault="00C5127D" w:rsidP="0031230D">
            <w:pPr>
              <w:jc w:val="center"/>
              <w:rPr>
                <w:rFonts w:ascii="Arial" w:hAnsi="Arial" w:cs="Arial"/>
                <w:b/>
                <w:color w:val="FFFFFF"/>
                <w:sz w:val="22"/>
                <w:szCs w:val="22"/>
              </w:rPr>
            </w:pPr>
            <w:r w:rsidRPr="00C476FC">
              <w:rPr>
                <w:rFonts w:ascii="Arial" w:hAnsi="Arial" w:cs="Arial"/>
                <w:b/>
                <w:color w:val="FFFFFF"/>
                <w:sz w:val="22"/>
                <w:szCs w:val="22"/>
              </w:rPr>
              <w:t>Modelamiento de Negocio</w:t>
            </w:r>
          </w:p>
        </w:tc>
      </w:tr>
      <w:tr w:rsidR="00C5127D" w:rsidRPr="008C2396" w14:paraId="5ADAB573" w14:textId="77777777" w:rsidTr="00287554">
        <w:trPr>
          <w:trHeight w:val="1578"/>
        </w:trPr>
        <w:tc>
          <w:tcPr>
            <w:tcW w:w="10519" w:type="dxa"/>
            <w:gridSpan w:val="6"/>
            <w:shd w:val="clear" w:color="auto" w:fill="FFFFFF"/>
            <w:vAlign w:val="center"/>
          </w:tcPr>
          <w:p w14:paraId="07CB911C"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278AA322"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0CA11F87" w14:textId="77777777" w:rsidR="00E442EC" w:rsidRPr="008C2396" w:rsidRDefault="00E442EC" w:rsidP="0031230D">
            <w:pPr>
              <w:rPr>
                <w:rFonts w:ascii="Arial" w:hAnsi="Arial" w:cs="Arial"/>
                <w:b/>
                <w:color w:val="A6A6A6"/>
                <w:sz w:val="22"/>
                <w:szCs w:val="22"/>
              </w:rPr>
            </w:pPr>
          </w:p>
          <w:p w14:paraId="1C433F28" w14:textId="77777777" w:rsidR="00E442EC" w:rsidRPr="008C2396" w:rsidRDefault="00E442EC" w:rsidP="00235D56">
            <w:pPr>
              <w:jc w:val="center"/>
              <w:rPr>
                <w:rFonts w:ascii="Arial" w:hAnsi="Arial" w:cs="Arial"/>
                <w:b/>
                <w:color w:val="A6A6A6"/>
                <w:sz w:val="22"/>
                <w:szCs w:val="22"/>
              </w:rPr>
            </w:pPr>
          </w:p>
        </w:tc>
      </w:tr>
      <w:tr w:rsidR="00B71BDA" w:rsidRPr="00C476FC" w14:paraId="470D201A" w14:textId="77777777" w:rsidTr="00B71BDA">
        <w:trPr>
          <w:trHeight w:val="182"/>
        </w:trPr>
        <w:tc>
          <w:tcPr>
            <w:tcW w:w="10519" w:type="dxa"/>
            <w:gridSpan w:val="6"/>
            <w:shd w:val="clear" w:color="auto" w:fill="80D8F8"/>
            <w:vAlign w:val="center"/>
          </w:tcPr>
          <w:p w14:paraId="136FE767" w14:textId="77777777" w:rsidR="00C5127D" w:rsidRPr="00C476FC" w:rsidRDefault="00C5127D" w:rsidP="0031230D">
            <w:pPr>
              <w:jc w:val="center"/>
              <w:rPr>
                <w:rFonts w:ascii="Arial" w:hAnsi="Arial" w:cs="Arial"/>
                <w:b/>
                <w:color w:val="FFFFFF"/>
                <w:sz w:val="22"/>
                <w:szCs w:val="22"/>
              </w:rPr>
            </w:pPr>
            <w:r w:rsidRPr="00C476FC">
              <w:rPr>
                <w:rFonts w:ascii="Arial" w:hAnsi="Arial" w:cs="Arial"/>
                <w:b/>
                <w:color w:val="FFFFFF"/>
                <w:sz w:val="22"/>
                <w:szCs w:val="22"/>
              </w:rPr>
              <w:t>Términos de Referencia</w:t>
            </w:r>
          </w:p>
        </w:tc>
      </w:tr>
      <w:tr w:rsidR="008355CE" w:rsidRPr="008C2396" w14:paraId="14AD2082" w14:textId="77777777" w:rsidTr="00B71BDA">
        <w:trPr>
          <w:trHeight w:val="1578"/>
        </w:trPr>
        <w:tc>
          <w:tcPr>
            <w:tcW w:w="2836" w:type="dxa"/>
            <w:shd w:val="clear" w:color="auto" w:fill="80D8F8"/>
            <w:vAlign w:val="center"/>
          </w:tcPr>
          <w:p w14:paraId="5D955C70" w14:textId="77777777" w:rsidR="008355CE" w:rsidRPr="00C476FC" w:rsidRDefault="00D6320C" w:rsidP="00B71BDA">
            <w:pPr>
              <w:jc w:val="center"/>
              <w:rPr>
                <w:rFonts w:ascii="Arial" w:hAnsi="Arial" w:cs="Arial"/>
                <w:b/>
                <w:color w:val="FFFFFF"/>
                <w:sz w:val="22"/>
                <w:szCs w:val="22"/>
              </w:rPr>
            </w:pPr>
            <w:r w:rsidRPr="00C476FC">
              <w:rPr>
                <w:rFonts w:ascii="Arial" w:hAnsi="Arial" w:cs="Arial"/>
                <w:b/>
                <w:color w:val="FFFFFF"/>
                <w:sz w:val="22"/>
                <w:szCs w:val="22"/>
              </w:rPr>
              <w:t>Alcance</w:t>
            </w:r>
            <w:r w:rsidR="00C155CE" w:rsidRPr="00C476FC">
              <w:rPr>
                <w:rFonts w:ascii="Arial" w:hAnsi="Arial" w:cs="Arial"/>
                <w:b/>
                <w:color w:val="FFFFFF"/>
                <w:sz w:val="22"/>
                <w:szCs w:val="22"/>
              </w:rPr>
              <w:t xml:space="preserve"> de la solución </w:t>
            </w:r>
          </w:p>
        </w:tc>
        <w:tc>
          <w:tcPr>
            <w:tcW w:w="7683" w:type="dxa"/>
            <w:gridSpan w:val="5"/>
            <w:shd w:val="clear" w:color="auto" w:fill="auto"/>
          </w:tcPr>
          <w:p w14:paraId="1E5A6A97" w14:textId="77777777" w:rsidR="00111FCE" w:rsidRDefault="00111FCE" w:rsidP="00B36D46">
            <w:pPr>
              <w:rPr>
                <w:rFonts w:ascii="Arial" w:hAnsi="Arial" w:cs="Arial"/>
                <w:color w:val="A6A6A6"/>
                <w:sz w:val="22"/>
                <w:szCs w:val="22"/>
              </w:rPr>
            </w:pPr>
          </w:p>
          <w:p w14:paraId="3D788A58" w14:textId="5A1CCFBD" w:rsidR="008355CE" w:rsidRDefault="00960964" w:rsidP="00B36D46">
            <w:pPr>
              <w:rPr>
                <w:rFonts w:ascii="Arial" w:hAnsi="Arial" w:cs="Arial"/>
                <w:sz w:val="22"/>
                <w:szCs w:val="22"/>
              </w:rPr>
            </w:pPr>
            <w:r>
              <w:rPr>
                <w:rFonts w:ascii="Arial" w:hAnsi="Arial" w:cs="Arial"/>
                <w:sz w:val="22"/>
                <w:szCs w:val="22"/>
              </w:rPr>
              <w:t>U</w:t>
            </w:r>
            <w:r w:rsidR="002C69E6">
              <w:rPr>
                <w:rFonts w:ascii="Arial" w:hAnsi="Arial" w:cs="Arial"/>
                <w:sz w:val="22"/>
                <w:szCs w:val="22"/>
              </w:rPr>
              <w:t xml:space="preserve">na plataforma web responsiva para la gestión y administración de las demandas </w:t>
            </w:r>
            <w:r>
              <w:rPr>
                <w:rFonts w:ascii="Arial" w:hAnsi="Arial" w:cs="Arial"/>
                <w:sz w:val="22"/>
                <w:szCs w:val="22"/>
              </w:rPr>
              <w:t>del despacho. El cliente del despacho podrá dar de alta demanda a través de un formulario, realizar el pago inicial, recibir correos electrónicos sobre las actualizaciones de su demanda y/o comentarios del administrador (despacho). El administrador podrá hacer actualizaciones y</w:t>
            </w:r>
            <w:r w:rsidR="005C034B">
              <w:rPr>
                <w:rFonts w:ascii="Arial" w:hAnsi="Arial" w:cs="Arial"/>
                <w:sz w:val="22"/>
                <w:szCs w:val="22"/>
              </w:rPr>
              <w:t>/o</w:t>
            </w:r>
            <w:r>
              <w:rPr>
                <w:rFonts w:ascii="Arial" w:hAnsi="Arial" w:cs="Arial"/>
                <w:sz w:val="22"/>
                <w:szCs w:val="22"/>
              </w:rPr>
              <w:t xml:space="preserve"> comentarios a cada una de la</w:t>
            </w:r>
            <w:r w:rsidR="007F61FE">
              <w:rPr>
                <w:rFonts w:ascii="Arial" w:hAnsi="Arial" w:cs="Arial"/>
                <w:sz w:val="22"/>
                <w:szCs w:val="22"/>
              </w:rPr>
              <w:t>s</w:t>
            </w:r>
            <w:r>
              <w:rPr>
                <w:rFonts w:ascii="Arial" w:hAnsi="Arial" w:cs="Arial"/>
                <w:sz w:val="22"/>
                <w:szCs w:val="22"/>
              </w:rPr>
              <w:t xml:space="preserve"> demandas y podrá ver los pagos realizados</w:t>
            </w:r>
            <w:r w:rsidR="005C034B">
              <w:rPr>
                <w:rFonts w:ascii="Arial" w:hAnsi="Arial" w:cs="Arial"/>
                <w:sz w:val="22"/>
                <w:szCs w:val="22"/>
              </w:rPr>
              <w:t>. E</w:t>
            </w:r>
            <w:r w:rsidR="007F61FE">
              <w:rPr>
                <w:rFonts w:ascii="Arial" w:hAnsi="Arial" w:cs="Arial"/>
                <w:sz w:val="22"/>
                <w:szCs w:val="22"/>
              </w:rPr>
              <w:t>l</w:t>
            </w:r>
            <w:r w:rsidR="005C034B">
              <w:rPr>
                <w:rFonts w:ascii="Arial" w:hAnsi="Arial" w:cs="Arial"/>
                <w:sz w:val="22"/>
                <w:szCs w:val="22"/>
              </w:rPr>
              <w:t xml:space="preserve"> sistema generar</w:t>
            </w:r>
            <w:r w:rsidR="007F61FE">
              <w:rPr>
                <w:rFonts w:ascii="Arial" w:hAnsi="Arial" w:cs="Arial"/>
                <w:sz w:val="22"/>
                <w:szCs w:val="22"/>
              </w:rPr>
              <w:t>á</w:t>
            </w:r>
            <w:r w:rsidR="005C034B">
              <w:rPr>
                <w:rFonts w:ascii="Arial" w:hAnsi="Arial" w:cs="Arial"/>
                <w:sz w:val="22"/>
                <w:szCs w:val="22"/>
              </w:rPr>
              <w:t xml:space="preserve"> el documento legal inicial necesario para dar inicio a la demanda además de enviar correos</w:t>
            </w:r>
            <w:r w:rsidR="007F61FE">
              <w:rPr>
                <w:rFonts w:ascii="Arial" w:hAnsi="Arial" w:cs="Arial"/>
                <w:sz w:val="22"/>
                <w:szCs w:val="22"/>
              </w:rPr>
              <w:t xml:space="preserve"> al cliente de manera</w:t>
            </w:r>
            <w:r w:rsidR="005C034B">
              <w:rPr>
                <w:rFonts w:ascii="Arial" w:hAnsi="Arial" w:cs="Arial"/>
                <w:sz w:val="22"/>
                <w:szCs w:val="22"/>
              </w:rPr>
              <w:t xml:space="preserve"> automáticamente </w:t>
            </w:r>
            <w:r w:rsidR="007F61FE">
              <w:rPr>
                <w:rFonts w:ascii="Arial" w:hAnsi="Arial" w:cs="Arial"/>
                <w:sz w:val="22"/>
                <w:szCs w:val="22"/>
              </w:rPr>
              <w:t>cada vez que exista una actualización o un comentario nuevo sobre la demanda interpuesta.</w:t>
            </w:r>
          </w:p>
          <w:p w14:paraId="54603852" w14:textId="77777777" w:rsidR="007F61FE" w:rsidRDefault="007F61FE" w:rsidP="00B36D46">
            <w:pPr>
              <w:rPr>
                <w:rFonts w:ascii="Arial" w:hAnsi="Arial" w:cs="Arial"/>
                <w:sz w:val="22"/>
                <w:szCs w:val="22"/>
              </w:rPr>
            </w:pPr>
          </w:p>
          <w:p w14:paraId="0A5D8047" w14:textId="77777777" w:rsidR="001B7F71" w:rsidRDefault="007F61FE" w:rsidP="00B36D46">
            <w:pPr>
              <w:rPr>
                <w:rFonts w:ascii="Arial" w:hAnsi="Arial" w:cs="Arial"/>
                <w:sz w:val="22"/>
                <w:szCs w:val="22"/>
              </w:rPr>
            </w:pPr>
            <w:r>
              <w:rPr>
                <w:rFonts w:ascii="Arial" w:hAnsi="Arial" w:cs="Arial"/>
                <w:sz w:val="22"/>
                <w:szCs w:val="22"/>
              </w:rPr>
              <w:t>No incluye</w:t>
            </w:r>
            <w:r w:rsidR="001B7F71">
              <w:rPr>
                <w:rFonts w:ascii="Arial" w:hAnsi="Arial" w:cs="Arial"/>
                <w:sz w:val="22"/>
                <w:szCs w:val="22"/>
              </w:rPr>
              <w:t xml:space="preserve">: </w:t>
            </w:r>
          </w:p>
          <w:p w14:paraId="64804031" w14:textId="77777777" w:rsidR="001B7F71" w:rsidRDefault="007F61FE" w:rsidP="001B7F71">
            <w:pPr>
              <w:numPr>
                <w:ilvl w:val="0"/>
                <w:numId w:val="33"/>
              </w:numPr>
              <w:rPr>
                <w:rFonts w:ascii="Arial" w:hAnsi="Arial" w:cs="Arial"/>
                <w:sz w:val="22"/>
                <w:szCs w:val="22"/>
              </w:rPr>
            </w:pPr>
            <w:r>
              <w:rPr>
                <w:rFonts w:ascii="Arial" w:hAnsi="Arial" w:cs="Arial"/>
                <w:sz w:val="22"/>
                <w:szCs w:val="22"/>
              </w:rPr>
              <w:t>la creación la creación, gestión</w:t>
            </w:r>
            <w:r w:rsidR="00952902">
              <w:rPr>
                <w:rFonts w:ascii="Arial" w:hAnsi="Arial" w:cs="Arial"/>
                <w:sz w:val="22"/>
                <w:szCs w:val="22"/>
              </w:rPr>
              <w:t xml:space="preserve">, almacenaje </w:t>
            </w:r>
            <w:r>
              <w:rPr>
                <w:rFonts w:ascii="Arial" w:hAnsi="Arial" w:cs="Arial"/>
                <w:sz w:val="22"/>
                <w:szCs w:val="22"/>
              </w:rPr>
              <w:t xml:space="preserve">y administración </w:t>
            </w:r>
            <w:r w:rsidR="00952902">
              <w:rPr>
                <w:rFonts w:ascii="Arial" w:hAnsi="Arial" w:cs="Arial"/>
                <w:sz w:val="22"/>
                <w:szCs w:val="22"/>
              </w:rPr>
              <w:t>de facturas</w:t>
            </w:r>
            <w:r w:rsidR="001B7F71">
              <w:rPr>
                <w:rFonts w:ascii="Arial" w:hAnsi="Arial" w:cs="Arial"/>
                <w:sz w:val="22"/>
                <w:szCs w:val="22"/>
              </w:rPr>
              <w:t>,</w:t>
            </w:r>
          </w:p>
          <w:p w14:paraId="400ED924" w14:textId="0DB7F009" w:rsidR="00111FCE" w:rsidRPr="001B7F71" w:rsidRDefault="00111FCE" w:rsidP="00111FCE">
            <w:pPr>
              <w:ind w:left="720"/>
              <w:rPr>
                <w:rFonts w:ascii="Arial" w:hAnsi="Arial" w:cs="Arial"/>
                <w:sz w:val="22"/>
                <w:szCs w:val="22"/>
              </w:rPr>
            </w:pPr>
          </w:p>
        </w:tc>
      </w:tr>
      <w:tr w:rsidR="006962B9" w:rsidRPr="008C2396" w14:paraId="119F34F9" w14:textId="77777777" w:rsidTr="00B71BDA">
        <w:trPr>
          <w:trHeight w:val="1996"/>
        </w:trPr>
        <w:tc>
          <w:tcPr>
            <w:tcW w:w="2836" w:type="dxa"/>
            <w:shd w:val="clear" w:color="auto" w:fill="80D8F8"/>
            <w:vAlign w:val="center"/>
          </w:tcPr>
          <w:p w14:paraId="32E93509" w14:textId="77777777" w:rsidR="006962B9" w:rsidRPr="00C476FC" w:rsidRDefault="006962B9" w:rsidP="00BA36DD">
            <w:pPr>
              <w:rPr>
                <w:rFonts w:ascii="Arial" w:hAnsi="Arial" w:cs="Arial"/>
                <w:b/>
                <w:color w:val="FFFFFF"/>
                <w:sz w:val="22"/>
                <w:szCs w:val="22"/>
                <w:lang w:val="es-CO"/>
              </w:rPr>
            </w:pPr>
            <w:r w:rsidRPr="00C476FC">
              <w:rPr>
                <w:rFonts w:ascii="Arial" w:hAnsi="Arial" w:cs="Arial"/>
                <w:b/>
                <w:color w:val="FFFFFF"/>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4420"/>
            </w:tblGrid>
            <w:tr w:rsidR="00F0451E" w:rsidRPr="008C2396" w14:paraId="0154586F" w14:textId="77777777" w:rsidTr="00111FCE">
              <w:tc>
                <w:tcPr>
                  <w:tcW w:w="0" w:type="auto"/>
                  <w:shd w:val="clear" w:color="auto" w:fill="A6A6A6"/>
                </w:tcPr>
                <w:p w14:paraId="37A466B2"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4420" w:type="dxa"/>
                  <w:shd w:val="clear" w:color="auto" w:fill="A6A6A6"/>
                </w:tcPr>
                <w:p w14:paraId="39049EFE"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589C084B" w14:textId="77777777" w:rsidTr="00111FCE">
              <w:tc>
                <w:tcPr>
                  <w:tcW w:w="0" w:type="auto"/>
                  <w:shd w:val="clear" w:color="auto" w:fill="auto"/>
                </w:tcPr>
                <w:p w14:paraId="4DFBFF84" w14:textId="3320F676" w:rsidR="00F0451E" w:rsidRPr="008C2396" w:rsidRDefault="00111FCE" w:rsidP="00DF436A">
                  <w:pPr>
                    <w:rPr>
                      <w:rFonts w:ascii="Arial" w:hAnsi="Arial" w:cs="Arial"/>
                      <w:sz w:val="20"/>
                      <w:szCs w:val="20"/>
                    </w:rPr>
                  </w:pPr>
                  <w:r>
                    <w:rPr>
                      <w:rFonts w:ascii="Arial" w:hAnsi="Arial" w:cs="Arial"/>
                      <w:sz w:val="20"/>
                      <w:szCs w:val="20"/>
                    </w:rPr>
                    <w:t>Arquitecto de software</w:t>
                  </w:r>
                </w:p>
              </w:tc>
              <w:tc>
                <w:tcPr>
                  <w:tcW w:w="4420" w:type="dxa"/>
                  <w:shd w:val="clear" w:color="auto" w:fill="auto"/>
                </w:tcPr>
                <w:p w14:paraId="57865C9E" w14:textId="7E6A2F47" w:rsidR="00F0451E" w:rsidRPr="008C2396" w:rsidRDefault="00111FCE" w:rsidP="00DF436A">
                  <w:pPr>
                    <w:rPr>
                      <w:rFonts w:ascii="Arial" w:hAnsi="Arial" w:cs="Arial"/>
                      <w:sz w:val="20"/>
                      <w:szCs w:val="20"/>
                    </w:rPr>
                  </w:pPr>
                  <w:r>
                    <w:rPr>
                      <w:rFonts w:ascii="Arial" w:hAnsi="Arial" w:cs="Arial"/>
                      <w:sz w:val="20"/>
                      <w:szCs w:val="20"/>
                    </w:rPr>
                    <w:t>Diseñara el funcionamiento y operación de la solución, apoyara y guiara al equipo de desarrollo</w:t>
                  </w:r>
                </w:p>
              </w:tc>
            </w:tr>
            <w:tr w:rsidR="00F0451E" w:rsidRPr="008C2396" w14:paraId="5D4BACEB" w14:textId="77777777" w:rsidTr="00111FCE">
              <w:tc>
                <w:tcPr>
                  <w:tcW w:w="0" w:type="auto"/>
                  <w:shd w:val="clear" w:color="auto" w:fill="auto"/>
                </w:tcPr>
                <w:p w14:paraId="74F6F87D" w14:textId="37C9FD34" w:rsidR="00F0451E" w:rsidRPr="008C2396" w:rsidRDefault="00111FCE" w:rsidP="00DF436A">
                  <w:pPr>
                    <w:rPr>
                      <w:rFonts w:ascii="Arial" w:hAnsi="Arial" w:cs="Arial"/>
                      <w:sz w:val="20"/>
                      <w:szCs w:val="20"/>
                    </w:rPr>
                  </w:pPr>
                  <w:r>
                    <w:rPr>
                      <w:rFonts w:ascii="Arial" w:hAnsi="Arial" w:cs="Arial"/>
                      <w:sz w:val="20"/>
                      <w:szCs w:val="20"/>
                    </w:rPr>
                    <w:t xml:space="preserve">Programador </w:t>
                  </w:r>
                  <w:proofErr w:type="spellStart"/>
                  <w:r>
                    <w:rPr>
                      <w:rFonts w:ascii="Arial" w:hAnsi="Arial" w:cs="Arial"/>
                      <w:sz w:val="20"/>
                      <w:szCs w:val="20"/>
                    </w:rPr>
                    <w:t>front</w:t>
                  </w:r>
                  <w:proofErr w:type="spellEnd"/>
                </w:p>
              </w:tc>
              <w:tc>
                <w:tcPr>
                  <w:tcW w:w="4420" w:type="dxa"/>
                  <w:shd w:val="clear" w:color="auto" w:fill="auto"/>
                </w:tcPr>
                <w:p w14:paraId="41A7CC0C" w14:textId="4F6D76A2" w:rsidR="00F0451E" w:rsidRPr="008C2396" w:rsidRDefault="00111FCE" w:rsidP="00DF436A">
                  <w:pPr>
                    <w:rPr>
                      <w:rFonts w:ascii="Arial" w:hAnsi="Arial" w:cs="Arial"/>
                      <w:sz w:val="20"/>
                      <w:szCs w:val="20"/>
                    </w:rPr>
                  </w:pPr>
                  <w:r>
                    <w:rPr>
                      <w:rFonts w:ascii="Arial" w:hAnsi="Arial" w:cs="Arial"/>
                      <w:sz w:val="20"/>
                      <w:szCs w:val="20"/>
                    </w:rPr>
                    <w:t>Encargado de crear la parte con la que el usuario final interactúa y conectarla con el back-</w:t>
                  </w:r>
                  <w:proofErr w:type="spellStart"/>
                  <w:r>
                    <w:rPr>
                      <w:rFonts w:ascii="Arial" w:hAnsi="Arial" w:cs="Arial"/>
                      <w:sz w:val="20"/>
                      <w:szCs w:val="20"/>
                    </w:rPr>
                    <w:t>end</w:t>
                  </w:r>
                  <w:proofErr w:type="spellEnd"/>
                </w:p>
              </w:tc>
            </w:tr>
            <w:tr w:rsidR="00111FCE" w:rsidRPr="008C2396" w14:paraId="6F813F03" w14:textId="77777777" w:rsidTr="00111FCE">
              <w:tc>
                <w:tcPr>
                  <w:tcW w:w="0" w:type="auto"/>
                  <w:shd w:val="clear" w:color="auto" w:fill="auto"/>
                </w:tcPr>
                <w:p w14:paraId="6B57A8D3" w14:textId="0E88867F" w:rsidR="00111FCE" w:rsidRDefault="00111FCE" w:rsidP="00DF436A">
                  <w:pPr>
                    <w:rPr>
                      <w:rFonts w:ascii="Arial" w:hAnsi="Arial" w:cs="Arial"/>
                      <w:sz w:val="20"/>
                      <w:szCs w:val="20"/>
                    </w:rPr>
                  </w:pPr>
                  <w:r>
                    <w:rPr>
                      <w:rFonts w:ascii="Arial" w:hAnsi="Arial" w:cs="Arial"/>
                      <w:sz w:val="20"/>
                      <w:szCs w:val="20"/>
                    </w:rPr>
                    <w:t>Programador back</w:t>
                  </w:r>
                </w:p>
              </w:tc>
              <w:tc>
                <w:tcPr>
                  <w:tcW w:w="4420" w:type="dxa"/>
                  <w:shd w:val="clear" w:color="auto" w:fill="auto"/>
                </w:tcPr>
                <w:p w14:paraId="1CF49EEA" w14:textId="5FE63C4F" w:rsidR="00111FCE" w:rsidRPr="008C2396" w:rsidRDefault="00111FCE" w:rsidP="00DF436A">
                  <w:pPr>
                    <w:rPr>
                      <w:rFonts w:ascii="Arial" w:hAnsi="Arial" w:cs="Arial"/>
                      <w:sz w:val="20"/>
                      <w:szCs w:val="20"/>
                    </w:rPr>
                  </w:pPr>
                  <w:r>
                    <w:rPr>
                      <w:rFonts w:ascii="Arial" w:hAnsi="Arial" w:cs="Arial"/>
                      <w:sz w:val="20"/>
                      <w:szCs w:val="20"/>
                    </w:rPr>
                    <w:t>Encargado de desarrollar las funcionalidades y el</w:t>
                  </w:r>
                  <w:r w:rsidR="00DF436A">
                    <w:rPr>
                      <w:rFonts w:ascii="Arial" w:hAnsi="Arial" w:cs="Arial"/>
                      <w:sz w:val="20"/>
                      <w:szCs w:val="20"/>
                    </w:rPr>
                    <w:t xml:space="preserve"> conectar con la BD</w:t>
                  </w:r>
                </w:p>
              </w:tc>
            </w:tr>
            <w:tr w:rsidR="00111FCE" w:rsidRPr="008C2396" w14:paraId="0DE55E48" w14:textId="77777777" w:rsidTr="00111FCE">
              <w:tc>
                <w:tcPr>
                  <w:tcW w:w="0" w:type="auto"/>
                  <w:shd w:val="clear" w:color="auto" w:fill="auto"/>
                </w:tcPr>
                <w:p w14:paraId="13821CB1" w14:textId="3E8CDDE3" w:rsidR="00111FCE" w:rsidRDefault="00111FCE" w:rsidP="00DF436A">
                  <w:pPr>
                    <w:rPr>
                      <w:rFonts w:ascii="Arial" w:hAnsi="Arial" w:cs="Arial"/>
                      <w:sz w:val="20"/>
                      <w:szCs w:val="20"/>
                    </w:rPr>
                  </w:pPr>
                  <w:r>
                    <w:rPr>
                      <w:rFonts w:ascii="Arial" w:hAnsi="Arial" w:cs="Arial"/>
                      <w:sz w:val="20"/>
                      <w:szCs w:val="20"/>
                    </w:rPr>
                    <w:t>Administrador de BD relacionar</w:t>
                  </w:r>
                </w:p>
              </w:tc>
              <w:tc>
                <w:tcPr>
                  <w:tcW w:w="4420" w:type="dxa"/>
                  <w:shd w:val="clear" w:color="auto" w:fill="auto"/>
                </w:tcPr>
                <w:p w14:paraId="01936063" w14:textId="2FD3B558" w:rsidR="00111FCE" w:rsidRPr="008C2396" w:rsidRDefault="00DF436A" w:rsidP="00DF436A">
                  <w:pPr>
                    <w:jc w:val="both"/>
                    <w:rPr>
                      <w:rFonts w:ascii="Arial" w:hAnsi="Arial" w:cs="Arial"/>
                      <w:sz w:val="20"/>
                      <w:szCs w:val="20"/>
                    </w:rPr>
                  </w:pPr>
                  <w:r>
                    <w:rPr>
                      <w:rFonts w:ascii="Arial" w:hAnsi="Arial" w:cs="Arial"/>
                      <w:sz w:val="20"/>
                      <w:szCs w:val="20"/>
                    </w:rPr>
                    <w:t>Diseñara y creara la estructura de la base de datos que utilizara la solución.</w:t>
                  </w:r>
                </w:p>
              </w:tc>
            </w:tr>
          </w:tbl>
          <w:p w14:paraId="3B3594EE" w14:textId="77777777" w:rsidR="006962B9" w:rsidRPr="008C2396" w:rsidRDefault="006962B9" w:rsidP="00F0451E">
            <w:pPr>
              <w:jc w:val="center"/>
              <w:rPr>
                <w:rFonts w:ascii="Arial" w:hAnsi="Arial" w:cs="Arial"/>
                <w:sz w:val="20"/>
                <w:szCs w:val="20"/>
              </w:rPr>
            </w:pPr>
          </w:p>
        </w:tc>
      </w:tr>
      <w:tr w:rsidR="00CF1831" w:rsidRPr="008C2396" w14:paraId="537C435C" w14:textId="77777777" w:rsidTr="00B71BDA">
        <w:trPr>
          <w:trHeight w:val="843"/>
        </w:trPr>
        <w:tc>
          <w:tcPr>
            <w:tcW w:w="2836" w:type="dxa"/>
            <w:shd w:val="clear" w:color="auto" w:fill="80D8F8"/>
            <w:vAlign w:val="center"/>
          </w:tcPr>
          <w:p w14:paraId="23BFE503" w14:textId="77777777" w:rsidR="006962B9" w:rsidRPr="00C476FC" w:rsidRDefault="006962B9" w:rsidP="0031230D">
            <w:pPr>
              <w:rPr>
                <w:rFonts w:ascii="Arial" w:hAnsi="Arial" w:cs="Arial"/>
                <w:b/>
                <w:color w:val="FFFFFF"/>
                <w:sz w:val="22"/>
                <w:szCs w:val="22"/>
              </w:rPr>
            </w:pPr>
            <w:r w:rsidRPr="00C476FC">
              <w:rPr>
                <w:rFonts w:ascii="Arial" w:hAnsi="Arial" w:cs="Arial"/>
                <w:b/>
                <w:color w:val="FFFFFF"/>
                <w:sz w:val="22"/>
                <w:szCs w:val="22"/>
              </w:rPr>
              <w:t>Precondiciones</w:t>
            </w:r>
          </w:p>
        </w:tc>
        <w:tc>
          <w:tcPr>
            <w:tcW w:w="7683" w:type="dxa"/>
            <w:gridSpan w:val="5"/>
            <w:shd w:val="clear" w:color="auto" w:fill="auto"/>
          </w:tcPr>
          <w:p w14:paraId="365F5FB2" w14:textId="77777777" w:rsidR="00DF436A" w:rsidRDefault="00DF436A" w:rsidP="00DF436A">
            <w:pPr>
              <w:ind w:left="720"/>
              <w:rPr>
                <w:rFonts w:ascii="Arial" w:hAnsi="Arial" w:cs="Arial"/>
                <w:sz w:val="22"/>
                <w:szCs w:val="22"/>
              </w:rPr>
            </w:pPr>
          </w:p>
          <w:p w14:paraId="501CCF6D" w14:textId="0324D080" w:rsidR="006962B9" w:rsidRDefault="00DF436A" w:rsidP="00DF436A">
            <w:pPr>
              <w:numPr>
                <w:ilvl w:val="0"/>
                <w:numId w:val="33"/>
              </w:numPr>
              <w:rPr>
                <w:rFonts w:ascii="Arial" w:hAnsi="Arial" w:cs="Arial"/>
                <w:sz w:val="22"/>
                <w:szCs w:val="22"/>
              </w:rPr>
            </w:pPr>
            <w:r>
              <w:rPr>
                <w:rFonts w:ascii="Arial" w:hAnsi="Arial" w:cs="Arial"/>
                <w:sz w:val="22"/>
                <w:szCs w:val="22"/>
              </w:rPr>
              <w:t>Clasificación de los tipos de demanda</w:t>
            </w:r>
          </w:p>
          <w:p w14:paraId="76166BCD" w14:textId="77777777" w:rsidR="00DF436A" w:rsidRDefault="00DF436A" w:rsidP="00DF436A">
            <w:pPr>
              <w:numPr>
                <w:ilvl w:val="0"/>
                <w:numId w:val="33"/>
              </w:numPr>
              <w:rPr>
                <w:rFonts w:ascii="Arial" w:hAnsi="Arial" w:cs="Arial"/>
                <w:sz w:val="22"/>
                <w:szCs w:val="22"/>
              </w:rPr>
            </w:pPr>
            <w:r>
              <w:rPr>
                <w:rFonts w:ascii="Arial" w:hAnsi="Arial" w:cs="Arial"/>
                <w:sz w:val="22"/>
                <w:szCs w:val="22"/>
              </w:rPr>
              <w:t>Listado de servicios del despacho</w:t>
            </w:r>
          </w:p>
          <w:p w14:paraId="7F53F8C9" w14:textId="6F2EEBBC" w:rsidR="00DF436A" w:rsidRPr="008C2396" w:rsidRDefault="00DF436A" w:rsidP="00DF436A">
            <w:pPr>
              <w:ind w:left="720"/>
              <w:rPr>
                <w:rFonts w:ascii="Arial" w:hAnsi="Arial" w:cs="Arial"/>
                <w:sz w:val="22"/>
                <w:szCs w:val="22"/>
              </w:rPr>
            </w:pPr>
          </w:p>
        </w:tc>
      </w:tr>
      <w:tr w:rsidR="00406976" w:rsidRPr="008C2396" w14:paraId="0D6BAF72" w14:textId="77777777" w:rsidTr="00B71BDA">
        <w:trPr>
          <w:trHeight w:val="1106"/>
        </w:trPr>
        <w:tc>
          <w:tcPr>
            <w:tcW w:w="2836" w:type="dxa"/>
            <w:vMerge w:val="restart"/>
            <w:shd w:val="clear" w:color="auto" w:fill="80D8F8"/>
            <w:vAlign w:val="center"/>
          </w:tcPr>
          <w:p w14:paraId="61310280" w14:textId="77777777" w:rsidR="00406976" w:rsidRPr="00C476FC" w:rsidRDefault="00406976" w:rsidP="000C0F24">
            <w:pPr>
              <w:rPr>
                <w:rFonts w:ascii="Arial" w:hAnsi="Arial" w:cs="Arial"/>
                <w:b/>
                <w:color w:val="FFFFFF"/>
                <w:sz w:val="22"/>
                <w:szCs w:val="22"/>
              </w:rPr>
            </w:pPr>
            <w:r w:rsidRPr="00C476FC">
              <w:rPr>
                <w:rFonts w:ascii="Arial" w:hAnsi="Arial" w:cs="Arial"/>
                <w:b/>
                <w:color w:val="FFFFFF"/>
                <w:sz w:val="22"/>
                <w:szCs w:val="22"/>
              </w:rPr>
              <w:lastRenderedPageBreak/>
              <w:t xml:space="preserve">Requisitos </w:t>
            </w:r>
            <w:r w:rsidR="00CB37BC" w:rsidRPr="00C476FC">
              <w:rPr>
                <w:rFonts w:ascii="Arial" w:hAnsi="Arial" w:cs="Arial"/>
                <w:b/>
                <w:color w:val="FFFFFF"/>
                <w:sz w:val="22"/>
                <w:szCs w:val="22"/>
              </w:rPr>
              <w:t>T</w:t>
            </w:r>
            <w:r w:rsidRPr="00C476FC">
              <w:rPr>
                <w:rFonts w:ascii="Arial" w:hAnsi="Arial" w:cs="Arial"/>
                <w:b/>
                <w:color w:val="FFFFFF"/>
                <w:sz w:val="22"/>
                <w:szCs w:val="22"/>
              </w:rPr>
              <w:t>écnicos</w:t>
            </w:r>
          </w:p>
        </w:tc>
        <w:tc>
          <w:tcPr>
            <w:tcW w:w="1755" w:type="dxa"/>
            <w:shd w:val="clear" w:color="auto" w:fill="auto"/>
            <w:vAlign w:val="center"/>
          </w:tcPr>
          <w:p w14:paraId="3039DFCA"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374B0274" w14:textId="77777777" w:rsidR="00406976" w:rsidRPr="008C2396" w:rsidRDefault="00406976" w:rsidP="00216320">
            <w:pPr>
              <w:rPr>
                <w:rFonts w:ascii="Arial" w:hAnsi="Arial" w:cs="Arial"/>
                <w:sz w:val="22"/>
                <w:szCs w:val="22"/>
              </w:rPr>
            </w:pPr>
          </w:p>
          <w:p w14:paraId="53A9ED36" w14:textId="2635FDC8" w:rsidR="00F1592D" w:rsidRPr="008C2396" w:rsidRDefault="00DF436A"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38FE1EFD" w14:textId="77777777" w:rsidR="00F1592D" w:rsidRPr="008C2396" w:rsidRDefault="00F1592D" w:rsidP="00216320">
            <w:pPr>
              <w:rPr>
                <w:rFonts w:ascii="Arial" w:hAnsi="Arial" w:cs="Arial"/>
                <w:sz w:val="22"/>
                <w:szCs w:val="22"/>
              </w:rPr>
            </w:pPr>
          </w:p>
          <w:p w14:paraId="07F798BF"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40AB79C7" w14:textId="77777777" w:rsidR="00406976" w:rsidRPr="008C2396" w:rsidRDefault="00406976" w:rsidP="00EB3B75">
            <w:pPr>
              <w:rPr>
                <w:rFonts w:ascii="Arial" w:hAnsi="Arial" w:cs="Arial"/>
                <w:b/>
                <w:color w:val="D9D9D9"/>
                <w:sz w:val="22"/>
                <w:szCs w:val="22"/>
              </w:rPr>
            </w:pPr>
          </w:p>
        </w:tc>
      </w:tr>
      <w:tr w:rsidR="00406976" w:rsidRPr="008C2396" w14:paraId="347059B6" w14:textId="77777777" w:rsidTr="00B71BDA">
        <w:trPr>
          <w:trHeight w:val="1348"/>
        </w:trPr>
        <w:tc>
          <w:tcPr>
            <w:tcW w:w="2836" w:type="dxa"/>
            <w:vMerge/>
            <w:shd w:val="clear" w:color="auto" w:fill="80D8F8"/>
            <w:vAlign w:val="center"/>
          </w:tcPr>
          <w:p w14:paraId="77366E52"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7E332BAF"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0C1FC7FF" w14:textId="77777777" w:rsidR="00406976" w:rsidRPr="00D1764B" w:rsidRDefault="00406976" w:rsidP="00DD4EC2">
            <w:pPr>
              <w:rPr>
                <w:rFonts w:ascii="Arial" w:hAnsi="Arial" w:cs="Arial"/>
                <w:sz w:val="22"/>
                <w:szCs w:val="22"/>
                <w:lang w:val="en-US"/>
              </w:rPr>
            </w:pPr>
          </w:p>
          <w:p w14:paraId="3A48390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FBFE47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7FAD2BF4" w14:textId="29C5978D" w:rsidR="00406976" w:rsidRPr="00D1764B" w:rsidRDefault="00DF436A"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317C37C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0574F583"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72FB4DBF"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DE28A34"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66DCC36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E424B4C"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04F718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2C26C5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7C2C62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637C43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7669DCE2" w14:textId="77777777" w:rsidTr="00B71BDA">
        <w:trPr>
          <w:trHeight w:val="1348"/>
        </w:trPr>
        <w:tc>
          <w:tcPr>
            <w:tcW w:w="2836" w:type="dxa"/>
            <w:vMerge/>
            <w:shd w:val="clear" w:color="auto" w:fill="80D8F8"/>
            <w:vAlign w:val="center"/>
          </w:tcPr>
          <w:p w14:paraId="552E7721"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729D08EC"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0D6C4112" w14:textId="77777777" w:rsidR="00406976" w:rsidRPr="008C2396" w:rsidRDefault="00406976" w:rsidP="005B1D0C">
            <w:pPr>
              <w:rPr>
                <w:rFonts w:ascii="Arial" w:hAnsi="Arial" w:cs="Arial"/>
                <w:sz w:val="22"/>
                <w:szCs w:val="22"/>
              </w:rPr>
            </w:pPr>
          </w:p>
          <w:p w14:paraId="0D09026B"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2DAE8329" w14:textId="1E8F0344" w:rsidR="00406976" w:rsidRPr="00DF436A" w:rsidRDefault="00DF436A" w:rsidP="005B1D0C">
            <w:pPr>
              <w:rPr>
                <w:rFonts w:ascii="Arial" w:hAnsi="Arial" w:cs="Arial"/>
                <w:sz w:val="22"/>
                <w:szCs w:val="22"/>
                <w:lang w:val="en-US"/>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F436A">
              <w:rPr>
                <w:rFonts w:ascii="Arial" w:hAnsi="Arial" w:cs="Arial"/>
                <w:sz w:val="22"/>
                <w:szCs w:val="22"/>
                <w:lang w:val="en-US"/>
              </w:rPr>
              <w:t xml:space="preserve"> </w:t>
            </w:r>
            <w:r w:rsidRPr="00DF436A">
              <w:rPr>
                <w:rFonts w:ascii="Arial" w:hAnsi="Arial" w:cs="Arial"/>
                <w:sz w:val="22"/>
                <w:szCs w:val="22"/>
                <w:lang w:val="en-US"/>
              </w:rPr>
              <w:t>React</w:t>
            </w:r>
          </w:p>
          <w:p w14:paraId="1AEA8FE4" w14:textId="77777777" w:rsidR="00406976" w:rsidRPr="00DF436A" w:rsidRDefault="00406976" w:rsidP="005B1D0C">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r w:rsidRPr="00DF436A">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F436A">
              <w:rPr>
                <w:rFonts w:ascii="Arial" w:hAnsi="Arial" w:cs="Arial"/>
                <w:sz w:val="22"/>
                <w:szCs w:val="22"/>
                <w:lang w:val="en-US"/>
              </w:rPr>
              <w:t xml:space="preserve"> PHP</w:t>
            </w:r>
          </w:p>
          <w:p w14:paraId="339EE90F" w14:textId="369A072F" w:rsidR="00406976" w:rsidRPr="00DF436A" w:rsidRDefault="00DF436A" w:rsidP="005B1D0C">
            <w:pPr>
              <w:rPr>
                <w:rFonts w:ascii="Arial" w:hAnsi="Arial" w:cs="Arial"/>
                <w:sz w:val="22"/>
                <w:szCs w:val="22"/>
                <w:lang w:val="en-US"/>
              </w:rPr>
            </w:pPr>
            <w:r>
              <w:rPr>
                <w:rFonts w:ascii="Arial" w:hAnsi="Arial" w:cs="Arial"/>
                <w:sz w:val="22"/>
                <w:szCs w:val="22"/>
              </w:rPr>
              <w:fldChar w:fldCharType="begin">
                <w:ffData>
                  <w:name w:val=""/>
                  <w:enabled/>
                  <w:calcOnExit w:val="0"/>
                  <w:checkBox>
                    <w:sizeAuto/>
                    <w:default w:val="1"/>
                  </w:checkBox>
                </w:ffData>
              </w:fldChar>
            </w:r>
            <w:r w:rsidRPr="00DF436A">
              <w:rPr>
                <w:rFonts w:ascii="Arial" w:hAnsi="Arial" w:cs="Arial"/>
                <w:sz w:val="22"/>
                <w:szCs w:val="22"/>
                <w:lang w:val="en-US"/>
              </w:rPr>
              <w:instrText xml:space="preserve"> FORMCHECKBOX </w:instrText>
            </w:r>
            <w:r>
              <w:rPr>
                <w:rFonts w:ascii="Arial" w:hAnsi="Arial" w:cs="Arial"/>
                <w:sz w:val="22"/>
                <w:szCs w:val="22"/>
              </w:rPr>
            </w:r>
            <w:r>
              <w:rPr>
                <w:rFonts w:ascii="Arial" w:hAnsi="Arial" w:cs="Arial"/>
                <w:sz w:val="22"/>
                <w:szCs w:val="22"/>
              </w:rPr>
              <w:fldChar w:fldCharType="end"/>
            </w:r>
            <w:r w:rsidR="00406976" w:rsidRPr="00DF436A">
              <w:rPr>
                <w:rFonts w:ascii="Arial" w:hAnsi="Arial" w:cs="Arial"/>
                <w:sz w:val="22"/>
                <w:szCs w:val="22"/>
                <w:lang w:val="en-US"/>
              </w:rPr>
              <w:t xml:space="preserve"> Java</w:t>
            </w:r>
          </w:p>
          <w:p w14:paraId="725FA602" w14:textId="423829E1" w:rsidR="00406976" w:rsidRPr="00DF436A" w:rsidRDefault="00DF436A" w:rsidP="005B1D0C">
            <w:pPr>
              <w:pStyle w:val="Prrafodelista"/>
              <w:ind w:left="0"/>
              <w:rPr>
                <w:rFonts w:ascii="Arial" w:hAnsi="Arial" w:cs="Arial"/>
                <w:sz w:val="22"/>
                <w:szCs w:val="22"/>
                <w:lang w:val="en-US"/>
              </w:rPr>
            </w:pPr>
            <w:r>
              <w:rPr>
                <w:rFonts w:ascii="Arial" w:hAnsi="Arial" w:cs="Arial"/>
                <w:sz w:val="22"/>
                <w:szCs w:val="22"/>
              </w:rPr>
              <w:fldChar w:fldCharType="begin">
                <w:ffData>
                  <w:name w:val=""/>
                  <w:enabled/>
                  <w:calcOnExit w:val="0"/>
                  <w:checkBox>
                    <w:sizeAuto/>
                    <w:default w:val="1"/>
                  </w:checkBox>
                </w:ffData>
              </w:fldChar>
            </w:r>
            <w:r w:rsidRPr="00DF436A">
              <w:rPr>
                <w:rFonts w:ascii="Arial" w:hAnsi="Arial" w:cs="Arial"/>
                <w:sz w:val="22"/>
                <w:szCs w:val="22"/>
                <w:lang w:val="en-US"/>
              </w:rPr>
              <w:instrText xml:space="preserve"> FORMCHECKBOX </w:instrText>
            </w:r>
            <w:r>
              <w:rPr>
                <w:rFonts w:ascii="Arial" w:hAnsi="Arial" w:cs="Arial"/>
                <w:sz w:val="22"/>
                <w:szCs w:val="22"/>
              </w:rPr>
            </w:r>
            <w:r>
              <w:rPr>
                <w:rFonts w:ascii="Arial" w:hAnsi="Arial" w:cs="Arial"/>
                <w:sz w:val="22"/>
                <w:szCs w:val="22"/>
              </w:rPr>
              <w:fldChar w:fldCharType="end"/>
            </w:r>
            <w:r w:rsidR="00406976" w:rsidRPr="00DF436A">
              <w:rPr>
                <w:rFonts w:ascii="Arial" w:hAnsi="Arial" w:cs="Arial"/>
                <w:sz w:val="22"/>
                <w:szCs w:val="22"/>
                <w:lang w:val="en-US"/>
              </w:rPr>
              <w:t xml:space="preserve"> JavaScript</w:t>
            </w:r>
          </w:p>
          <w:p w14:paraId="5A70987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2C95928D" w14:textId="77777777" w:rsidR="00406976" w:rsidRPr="008C2396" w:rsidRDefault="00406976" w:rsidP="0031230D">
            <w:pPr>
              <w:rPr>
                <w:rFonts w:ascii="Arial" w:hAnsi="Arial" w:cs="Arial"/>
                <w:sz w:val="22"/>
                <w:szCs w:val="22"/>
              </w:rPr>
            </w:pPr>
          </w:p>
        </w:tc>
        <w:tc>
          <w:tcPr>
            <w:tcW w:w="1147" w:type="dxa"/>
            <w:shd w:val="clear" w:color="auto" w:fill="auto"/>
          </w:tcPr>
          <w:p w14:paraId="01240118"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5D4AAF56"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5356A3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D3945A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931166A"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B35D40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B14ADA5"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356724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508ABFA8" w14:textId="77777777" w:rsidTr="00DD24E5">
        <w:trPr>
          <w:trHeight w:val="182"/>
        </w:trPr>
        <w:tc>
          <w:tcPr>
            <w:tcW w:w="2836" w:type="dxa"/>
            <w:shd w:val="clear" w:color="auto" w:fill="7FD8F8"/>
            <w:vAlign w:val="center"/>
          </w:tcPr>
          <w:p w14:paraId="564BCFEC" w14:textId="77777777" w:rsidR="00CF1DBE" w:rsidRPr="00C476FC" w:rsidRDefault="00F8500A" w:rsidP="000C0F24">
            <w:pPr>
              <w:rPr>
                <w:rFonts w:ascii="Arial" w:hAnsi="Arial" w:cs="Arial"/>
                <w:b/>
                <w:color w:val="FFFFFF"/>
                <w:sz w:val="22"/>
                <w:szCs w:val="22"/>
              </w:rPr>
            </w:pPr>
            <w:r w:rsidRPr="00C476FC">
              <w:rPr>
                <w:rFonts w:ascii="Arial" w:hAnsi="Arial" w:cs="Arial"/>
                <w:b/>
                <w:color w:val="FFFFFF"/>
                <w:sz w:val="22"/>
                <w:szCs w:val="22"/>
              </w:rPr>
              <w:t xml:space="preserve">Viabilidad </w:t>
            </w:r>
            <w:r w:rsidR="00E351AD" w:rsidRPr="00C476FC">
              <w:rPr>
                <w:rFonts w:ascii="Arial" w:hAnsi="Arial" w:cs="Arial"/>
                <w:b/>
                <w:color w:val="FFFFFF"/>
                <w:sz w:val="22"/>
                <w:szCs w:val="22"/>
              </w:rPr>
              <w:t>Técnica</w:t>
            </w:r>
          </w:p>
        </w:tc>
        <w:tc>
          <w:tcPr>
            <w:tcW w:w="7683" w:type="dxa"/>
            <w:gridSpan w:val="5"/>
            <w:shd w:val="clear" w:color="auto" w:fill="auto"/>
          </w:tcPr>
          <w:p w14:paraId="35747A76" w14:textId="2D1DF2F2"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DF436A">
              <w:rPr>
                <w:rFonts w:ascii="Arial" w:hAnsi="Arial" w:cs="Arial"/>
                <w:sz w:val="22"/>
                <w:szCs w:val="22"/>
              </w:rPr>
              <w:t>X</w:t>
            </w:r>
            <w:r w:rsidRPr="008C2396">
              <w:rPr>
                <w:rFonts w:ascii="Arial" w:hAnsi="Arial" w:cs="Arial"/>
                <w:sz w:val="22"/>
                <w:szCs w:val="22"/>
              </w:rPr>
              <w:t>)</w:t>
            </w:r>
          </w:p>
        </w:tc>
      </w:tr>
    </w:tbl>
    <w:p w14:paraId="75E7721C" w14:textId="5C0492E6" w:rsidR="000A71D8" w:rsidRDefault="000A71D8" w:rsidP="003D4A48">
      <w:pPr>
        <w:rPr>
          <w:rFonts w:ascii="Arial" w:hAnsi="Arial" w:cs="Arial"/>
          <w:b/>
          <w:sz w:val="28"/>
          <w:szCs w:val="28"/>
          <w:lang w:val="es-CO"/>
        </w:rPr>
      </w:pPr>
    </w:p>
    <w:p w14:paraId="36846429" w14:textId="77777777" w:rsidR="00A1160B" w:rsidRPr="008C2396" w:rsidRDefault="00A1160B" w:rsidP="003D4A48">
      <w:pPr>
        <w:rPr>
          <w:rFonts w:ascii="Arial" w:hAnsi="Arial" w:cs="Arial"/>
          <w:b/>
          <w:sz w:val="28"/>
          <w:szCs w:val="28"/>
          <w:lang w:val="es-CO"/>
        </w:rPr>
      </w:pPr>
    </w:p>
    <w:p w14:paraId="4B119375"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29C3F3CC" w14:textId="77777777" w:rsidTr="0031230D">
        <w:tc>
          <w:tcPr>
            <w:tcW w:w="4112" w:type="dxa"/>
            <w:shd w:val="clear" w:color="auto" w:fill="A6A6A6"/>
          </w:tcPr>
          <w:p w14:paraId="7C52CFE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FFFFB4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6A57017E"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26E13BE8"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348C8854" w14:textId="77777777" w:rsidTr="0031230D">
        <w:tc>
          <w:tcPr>
            <w:tcW w:w="4112" w:type="dxa"/>
            <w:shd w:val="clear" w:color="auto" w:fill="auto"/>
          </w:tcPr>
          <w:p w14:paraId="5D6C9BA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A9BEE2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B0CD0A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5AE234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81D957A" w14:textId="77777777" w:rsidTr="0031230D">
        <w:tc>
          <w:tcPr>
            <w:tcW w:w="4112" w:type="dxa"/>
            <w:shd w:val="clear" w:color="auto" w:fill="auto"/>
          </w:tcPr>
          <w:p w14:paraId="0E56CC1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2DF81F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388C54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042C1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FF6DA83" w14:textId="77777777" w:rsidTr="0031230D">
        <w:tc>
          <w:tcPr>
            <w:tcW w:w="4112" w:type="dxa"/>
            <w:shd w:val="clear" w:color="auto" w:fill="auto"/>
          </w:tcPr>
          <w:p w14:paraId="31FC38A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416DFA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C8FA45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DA1B70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0B491490" w14:textId="0DA6857F" w:rsidR="00DD24E5" w:rsidRDefault="00DD24E5" w:rsidP="00DD24E5">
      <w:pPr>
        <w:ind w:left="720"/>
        <w:rPr>
          <w:rFonts w:ascii="Arial" w:hAnsi="Arial" w:cs="Arial"/>
          <w:b/>
          <w:sz w:val="28"/>
          <w:szCs w:val="28"/>
        </w:rPr>
      </w:pPr>
    </w:p>
    <w:p w14:paraId="485C20EB" w14:textId="1167B1AA" w:rsidR="00DD24E5" w:rsidRDefault="00DD24E5" w:rsidP="00DD24E5">
      <w:pPr>
        <w:ind w:left="720"/>
        <w:rPr>
          <w:rFonts w:ascii="Arial" w:hAnsi="Arial" w:cs="Arial"/>
          <w:b/>
          <w:sz w:val="28"/>
          <w:szCs w:val="28"/>
        </w:rPr>
      </w:pPr>
      <w:r>
        <w:rPr>
          <w:rFonts w:ascii="Arial" w:hAnsi="Arial" w:cs="Arial"/>
          <w:b/>
          <w:sz w:val="28"/>
          <w:szCs w:val="28"/>
        </w:rPr>
        <w:br w:type="page"/>
      </w:r>
    </w:p>
    <w:p w14:paraId="6D8293BD" w14:textId="1B25916F"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lastRenderedPageBreak/>
        <w:t>FASE DE PLANEACIÓN</w:t>
      </w:r>
      <w:r w:rsidR="006007F2" w:rsidRPr="008C2396">
        <w:rPr>
          <w:rFonts w:ascii="Arial" w:hAnsi="Arial" w:cs="Arial"/>
          <w:b/>
          <w:sz w:val="28"/>
          <w:szCs w:val="28"/>
        </w:rPr>
        <w:t xml:space="preserve"> Y GERENCIA DEL PROYECTO</w:t>
      </w:r>
    </w:p>
    <w:p w14:paraId="456A9DEA" w14:textId="77777777" w:rsidR="006844B1" w:rsidRPr="008C2396" w:rsidRDefault="006844B1" w:rsidP="00E15918">
      <w:pPr>
        <w:jc w:val="center"/>
        <w:rPr>
          <w:rFonts w:ascii="Arial" w:hAnsi="Arial" w:cs="Arial"/>
          <w:b/>
          <w:sz w:val="28"/>
          <w:szCs w:val="28"/>
        </w:rPr>
      </w:pPr>
    </w:p>
    <w:tbl>
      <w:tblPr>
        <w:tblW w:w="1069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788"/>
        <w:gridCol w:w="404"/>
        <w:gridCol w:w="2605"/>
        <w:gridCol w:w="480"/>
        <w:gridCol w:w="1080"/>
        <w:gridCol w:w="1275"/>
        <w:gridCol w:w="413"/>
        <w:gridCol w:w="2056"/>
      </w:tblGrid>
      <w:tr w:rsidR="000E42E9" w:rsidRPr="008C2396" w14:paraId="0323651D" w14:textId="77777777" w:rsidTr="000E49E3">
        <w:trPr>
          <w:trHeight w:val="182"/>
        </w:trPr>
        <w:tc>
          <w:tcPr>
            <w:tcW w:w="2782" w:type="dxa"/>
            <w:gridSpan w:val="3"/>
            <w:shd w:val="clear" w:color="auto" w:fill="7FD8F8"/>
            <w:vAlign w:val="center"/>
          </w:tcPr>
          <w:p w14:paraId="2638F559" w14:textId="77777777" w:rsidR="000E42E9" w:rsidRPr="006440F6" w:rsidRDefault="00EE57A9" w:rsidP="004627A3">
            <w:pPr>
              <w:jc w:val="center"/>
              <w:rPr>
                <w:rFonts w:ascii="Arial" w:hAnsi="Arial" w:cs="Arial"/>
                <w:b/>
                <w:color w:val="FFFFFF"/>
                <w:sz w:val="22"/>
                <w:szCs w:val="22"/>
              </w:rPr>
            </w:pPr>
            <w:r w:rsidRPr="006440F6">
              <w:rPr>
                <w:rFonts w:ascii="Arial" w:hAnsi="Arial" w:cs="Arial"/>
                <w:b/>
                <w:color w:val="FFFFFF"/>
                <w:sz w:val="22"/>
                <w:szCs w:val="22"/>
              </w:rPr>
              <w:t xml:space="preserve">Responsable </w:t>
            </w:r>
          </w:p>
        </w:tc>
        <w:tc>
          <w:tcPr>
            <w:tcW w:w="3085" w:type="dxa"/>
            <w:gridSpan w:val="2"/>
            <w:shd w:val="clear" w:color="auto" w:fill="FFFFFF"/>
            <w:vAlign w:val="center"/>
          </w:tcPr>
          <w:p w14:paraId="72291AEA" w14:textId="77777777" w:rsidR="000E42E9" w:rsidRPr="008C2396" w:rsidRDefault="000E42E9" w:rsidP="004627A3">
            <w:pPr>
              <w:jc w:val="center"/>
              <w:rPr>
                <w:rFonts w:ascii="Arial" w:hAnsi="Arial" w:cs="Arial"/>
                <w:b/>
                <w:sz w:val="22"/>
                <w:szCs w:val="22"/>
              </w:rPr>
            </w:pPr>
          </w:p>
        </w:tc>
        <w:tc>
          <w:tcPr>
            <w:tcW w:w="2768" w:type="dxa"/>
            <w:gridSpan w:val="3"/>
            <w:shd w:val="clear" w:color="auto" w:fill="7FD8F8"/>
            <w:vAlign w:val="center"/>
          </w:tcPr>
          <w:p w14:paraId="2DFA7D11" w14:textId="77777777" w:rsidR="000E42E9" w:rsidRPr="006440F6" w:rsidRDefault="00EE57A9" w:rsidP="004627A3">
            <w:pPr>
              <w:jc w:val="center"/>
              <w:rPr>
                <w:rFonts w:ascii="Arial" w:hAnsi="Arial" w:cs="Arial"/>
                <w:b/>
                <w:color w:val="FFFFFF"/>
                <w:sz w:val="22"/>
                <w:szCs w:val="22"/>
              </w:rPr>
            </w:pPr>
            <w:r w:rsidRPr="006440F6">
              <w:rPr>
                <w:rFonts w:ascii="Arial" w:hAnsi="Arial" w:cs="Arial"/>
                <w:b/>
                <w:color w:val="FFFFFF"/>
                <w:sz w:val="22"/>
                <w:szCs w:val="22"/>
              </w:rPr>
              <w:t>Fecha</w:t>
            </w:r>
          </w:p>
        </w:tc>
        <w:tc>
          <w:tcPr>
            <w:tcW w:w="2056" w:type="dxa"/>
            <w:shd w:val="clear" w:color="auto" w:fill="FFFFFF"/>
            <w:vAlign w:val="center"/>
          </w:tcPr>
          <w:p w14:paraId="7D9CCAF7" w14:textId="77777777" w:rsidR="000E42E9" w:rsidRPr="008C2396" w:rsidRDefault="000E42E9" w:rsidP="004627A3">
            <w:pPr>
              <w:jc w:val="center"/>
              <w:rPr>
                <w:rFonts w:ascii="Arial" w:hAnsi="Arial" w:cs="Arial"/>
                <w:b/>
                <w:sz w:val="22"/>
                <w:szCs w:val="22"/>
              </w:rPr>
            </w:pPr>
          </w:p>
        </w:tc>
      </w:tr>
      <w:tr w:rsidR="00BB0598" w:rsidRPr="008C2396" w14:paraId="6A2B7BBB" w14:textId="77777777" w:rsidTr="000E49E3">
        <w:trPr>
          <w:trHeight w:val="182"/>
        </w:trPr>
        <w:tc>
          <w:tcPr>
            <w:tcW w:w="10691" w:type="dxa"/>
            <w:gridSpan w:val="9"/>
            <w:shd w:val="clear" w:color="auto" w:fill="7FD8F8"/>
            <w:vAlign w:val="center"/>
          </w:tcPr>
          <w:p w14:paraId="7FEAB4EA" w14:textId="77777777" w:rsidR="00BB0598" w:rsidRPr="006440F6" w:rsidRDefault="00E75F93" w:rsidP="000C0F24">
            <w:pPr>
              <w:jc w:val="center"/>
              <w:rPr>
                <w:rFonts w:ascii="Arial" w:hAnsi="Arial" w:cs="Arial"/>
                <w:b/>
                <w:color w:val="FFFFFF"/>
                <w:sz w:val="22"/>
                <w:szCs w:val="22"/>
              </w:rPr>
            </w:pPr>
            <w:r w:rsidRPr="006440F6">
              <w:rPr>
                <w:rFonts w:ascii="Arial" w:hAnsi="Arial" w:cs="Arial"/>
                <w:b/>
                <w:color w:val="FFFFFF"/>
                <w:sz w:val="22"/>
                <w:szCs w:val="22"/>
              </w:rPr>
              <w:t>Plan estratégico de fases del proyecto</w:t>
            </w:r>
          </w:p>
        </w:tc>
      </w:tr>
      <w:tr w:rsidR="000E49E3" w:rsidRPr="008C2396" w14:paraId="3E79301D" w14:textId="77777777" w:rsidTr="006440F6">
        <w:trPr>
          <w:trHeight w:val="226"/>
        </w:trPr>
        <w:tc>
          <w:tcPr>
            <w:tcW w:w="590" w:type="dxa"/>
            <w:shd w:val="clear" w:color="auto" w:fill="D9D9D9"/>
          </w:tcPr>
          <w:p w14:paraId="2136961E" w14:textId="77777777" w:rsidR="000E49E3" w:rsidRPr="008C2396" w:rsidRDefault="000E49E3" w:rsidP="001E1737">
            <w:pPr>
              <w:rPr>
                <w:rFonts w:ascii="Arial" w:hAnsi="Arial" w:cs="Arial"/>
                <w:b/>
                <w:sz w:val="22"/>
                <w:szCs w:val="22"/>
                <w:lang w:val="es-CO"/>
              </w:rPr>
            </w:pPr>
            <w:r w:rsidRPr="008C2396">
              <w:rPr>
                <w:rFonts w:ascii="Arial" w:hAnsi="Arial" w:cs="Arial"/>
                <w:b/>
                <w:sz w:val="22"/>
                <w:szCs w:val="22"/>
                <w:lang w:val="es-CO"/>
              </w:rPr>
              <w:t>N°</w:t>
            </w:r>
          </w:p>
        </w:tc>
        <w:tc>
          <w:tcPr>
            <w:tcW w:w="1788" w:type="dxa"/>
            <w:shd w:val="clear" w:color="auto" w:fill="D9D9D9"/>
          </w:tcPr>
          <w:p w14:paraId="4629C6ED" w14:textId="77777777" w:rsidR="000E49E3" w:rsidRPr="008C2396" w:rsidRDefault="000E49E3" w:rsidP="001E1737">
            <w:pPr>
              <w:rPr>
                <w:rFonts w:ascii="Arial" w:hAnsi="Arial" w:cs="Arial"/>
                <w:b/>
                <w:sz w:val="22"/>
                <w:szCs w:val="22"/>
                <w:lang w:val="es-CO"/>
              </w:rPr>
            </w:pPr>
            <w:r w:rsidRPr="008C2396">
              <w:rPr>
                <w:rFonts w:ascii="Arial" w:hAnsi="Arial" w:cs="Arial"/>
                <w:b/>
                <w:sz w:val="22"/>
                <w:szCs w:val="22"/>
                <w:lang w:val="es-CO"/>
              </w:rPr>
              <w:t>Nombre Etapa</w:t>
            </w:r>
          </w:p>
        </w:tc>
        <w:tc>
          <w:tcPr>
            <w:tcW w:w="3009" w:type="dxa"/>
            <w:gridSpan w:val="2"/>
            <w:shd w:val="clear" w:color="auto" w:fill="D9D9D9"/>
          </w:tcPr>
          <w:p w14:paraId="54316956" w14:textId="77777777" w:rsidR="000E49E3" w:rsidRPr="008C2396" w:rsidRDefault="000E49E3" w:rsidP="001E1737">
            <w:pPr>
              <w:rPr>
                <w:rFonts w:ascii="Arial" w:hAnsi="Arial" w:cs="Arial"/>
                <w:b/>
                <w:sz w:val="22"/>
                <w:szCs w:val="22"/>
                <w:lang w:val="es-CO"/>
              </w:rPr>
            </w:pPr>
            <w:r w:rsidRPr="008C2396">
              <w:rPr>
                <w:rFonts w:ascii="Arial" w:hAnsi="Arial" w:cs="Arial"/>
                <w:b/>
                <w:sz w:val="22"/>
                <w:szCs w:val="22"/>
                <w:lang w:val="es-CO"/>
              </w:rPr>
              <w:t>Rol Responsable</w:t>
            </w:r>
          </w:p>
        </w:tc>
        <w:tc>
          <w:tcPr>
            <w:tcW w:w="1560" w:type="dxa"/>
            <w:gridSpan w:val="2"/>
            <w:shd w:val="clear" w:color="auto" w:fill="D9D9D9"/>
          </w:tcPr>
          <w:p w14:paraId="06A2FA83" w14:textId="77777777" w:rsidR="000E49E3" w:rsidRPr="008C2396" w:rsidRDefault="000E49E3" w:rsidP="001E1737">
            <w:pPr>
              <w:rPr>
                <w:rFonts w:ascii="Arial" w:hAnsi="Arial" w:cs="Arial"/>
                <w:b/>
                <w:sz w:val="22"/>
                <w:szCs w:val="22"/>
                <w:lang w:val="es-CO"/>
              </w:rPr>
            </w:pPr>
            <w:r w:rsidRPr="008C2396">
              <w:rPr>
                <w:rFonts w:ascii="Arial" w:hAnsi="Arial" w:cs="Arial"/>
                <w:b/>
                <w:sz w:val="22"/>
                <w:szCs w:val="22"/>
                <w:lang w:val="es-CO"/>
              </w:rPr>
              <w:t>Fecha Inicio</w:t>
            </w:r>
          </w:p>
        </w:tc>
        <w:tc>
          <w:tcPr>
            <w:tcW w:w="1275" w:type="dxa"/>
            <w:shd w:val="clear" w:color="auto" w:fill="D9D9D9"/>
          </w:tcPr>
          <w:p w14:paraId="35712724" w14:textId="77777777" w:rsidR="000E49E3" w:rsidRPr="008C2396" w:rsidRDefault="000E49E3" w:rsidP="001E1737">
            <w:pPr>
              <w:rPr>
                <w:rFonts w:ascii="Arial" w:hAnsi="Arial" w:cs="Arial"/>
                <w:b/>
                <w:sz w:val="22"/>
                <w:szCs w:val="22"/>
                <w:lang w:val="es-CO"/>
              </w:rPr>
            </w:pPr>
            <w:r w:rsidRPr="008C2396">
              <w:rPr>
                <w:rFonts w:ascii="Arial" w:hAnsi="Arial" w:cs="Arial"/>
                <w:b/>
                <w:sz w:val="22"/>
                <w:szCs w:val="22"/>
                <w:lang w:val="es-CO"/>
              </w:rPr>
              <w:t>Fecha Fin</w:t>
            </w:r>
          </w:p>
        </w:tc>
        <w:tc>
          <w:tcPr>
            <w:tcW w:w="2469" w:type="dxa"/>
            <w:gridSpan w:val="2"/>
            <w:shd w:val="clear" w:color="auto" w:fill="D9D9D9"/>
          </w:tcPr>
          <w:p w14:paraId="50F768B8" w14:textId="77777777" w:rsidR="000E49E3" w:rsidRPr="008C2396" w:rsidRDefault="000E49E3" w:rsidP="001E1737">
            <w:pPr>
              <w:rPr>
                <w:rFonts w:ascii="Arial" w:hAnsi="Arial" w:cs="Arial"/>
                <w:b/>
                <w:sz w:val="22"/>
                <w:szCs w:val="22"/>
                <w:lang w:val="es-CO"/>
              </w:rPr>
            </w:pPr>
            <w:r w:rsidRPr="008C2396">
              <w:rPr>
                <w:rFonts w:ascii="Arial" w:hAnsi="Arial" w:cs="Arial"/>
                <w:b/>
                <w:sz w:val="22"/>
                <w:szCs w:val="22"/>
                <w:lang w:val="es-CO"/>
              </w:rPr>
              <w:t>Comentarios</w:t>
            </w:r>
          </w:p>
        </w:tc>
      </w:tr>
      <w:tr w:rsidR="000E49E3" w:rsidRPr="006440F6" w14:paraId="306CCCD1" w14:textId="77777777" w:rsidTr="00346E10">
        <w:trPr>
          <w:trHeight w:val="567"/>
        </w:trPr>
        <w:tc>
          <w:tcPr>
            <w:tcW w:w="590" w:type="dxa"/>
            <w:shd w:val="clear" w:color="auto" w:fill="FFFFFF"/>
            <w:vAlign w:val="center"/>
          </w:tcPr>
          <w:p w14:paraId="4A379722" w14:textId="54E784A3"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1</w:t>
            </w:r>
          </w:p>
        </w:tc>
        <w:tc>
          <w:tcPr>
            <w:tcW w:w="1788" w:type="dxa"/>
            <w:shd w:val="clear" w:color="auto" w:fill="FFFFFF"/>
            <w:vAlign w:val="center"/>
          </w:tcPr>
          <w:p w14:paraId="51ADE1F2" w14:textId="3047B6F5"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Análisis</w:t>
            </w:r>
          </w:p>
        </w:tc>
        <w:tc>
          <w:tcPr>
            <w:tcW w:w="3009" w:type="dxa"/>
            <w:gridSpan w:val="2"/>
            <w:shd w:val="clear" w:color="auto" w:fill="FFFFFF"/>
            <w:vAlign w:val="center"/>
          </w:tcPr>
          <w:p w14:paraId="26876910" w14:textId="2241BEF0" w:rsidR="000E49E3" w:rsidRPr="006440F6" w:rsidRDefault="000E49E3" w:rsidP="00D76FAB">
            <w:pPr>
              <w:rPr>
                <w:rFonts w:ascii="Arial" w:hAnsi="Arial" w:cs="Arial"/>
                <w:b/>
                <w:color w:val="000000"/>
                <w:sz w:val="22"/>
                <w:szCs w:val="22"/>
                <w:lang w:val="es-CO"/>
              </w:rPr>
            </w:pPr>
            <w:r w:rsidRPr="006440F6">
              <w:rPr>
                <w:rFonts w:ascii="Arial" w:hAnsi="Arial" w:cs="Arial"/>
                <w:color w:val="000000"/>
                <w:sz w:val="20"/>
                <w:szCs w:val="20"/>
              </w:rPr>
              <w:t>Arquitecto de software</w:t>
            </w:r>
          </w:p>
        </w:tc>
        <w:tc>
          <w:tcPr>
            <w:tcW w:w="1560" w:type="dxa"/>
            <w:gridSpan w:val="2"/>
            <w:shd w:val="clear" w:color="auto" w:fill="FFFFFF"/>
            <w:vAlign w:val="center"/>
          </w:tcPr>
          <w:p w14:paraId="33D64DB9" w14:textId="50FED5B0"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22/02/22</w:t>
            </w:r>
          </w:p>
        </w:tc>
        <w:tc>
          <w:tcPr>
            <w:tcW w:w="1275" w:type="dxa"/>
            <w:shd w:val="clear" w:color="auto" w:fill="FFFFFF"/>
            <w:vAlign w:val="center"/>
          </w:tcPr>
          <w:p w14:paraId="3F7093EA" w14:textId="6F55FE04"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02/03/22</w:t>
            </w:r>
          </w:p>
        </w:tc>
        <w:tc>
          <w:tcPr>
            <w:tcW w:w="2469" w:type="dxa"/>
            <w:gridSpan w:val="2"/>
            <w:shd w:val="clear" w:color="auto" w:fill="FFFFFF"/>
            <w:vAlign w:val="center"/>
          </w:tcPr>
          <w:p w14:paraId="5CE74C73" w14:textId="77777777" w:rsidR="000E49E3" w:rsidRPr="006440F6" w:rsidRDefault="000E49E3" w:rsidP="00D76FAB">
            <w:pPr>
              <w:rPr>
                <w:rFonts w:ascii="Arial" w:hAnsi="Arial" w:cs="Arial"/>
                <w:b/>
                <w:color w:val="000000"/>
                <w:sz w:val="22"/>
                <w:szCs w:val="22"/>
                <w:lang w:val="es-CO"/>
              </w:rPr>
            </w:pPr>
          </w:p>
        </w:tc>
      </w:tr>
      <w:tr w:rsidR="000E49E3" w:rsidRPr="006440F6" w14:paraId="05EBA17B" w14:textId="77777777" w:rsidTr="00346E10">
        <w:trPr>
          <w:trHeight w:val="567"/>
        </w:trPr>
        <w:tc>
          <w:tcPr>
            <w:tcW w:w="590" w:type="dxa"/>
            <w:shd w:val="clear" w:color="auto" w:fill="FFFFFF"/>
            <w:vAlign w:val="center"/>
          </w:tcPr>
          <w:p w14:paraId="58FA3D20" w14:textId="4A429657"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2</w:t>
            </w:r>
          </w:p>
        </w:tc>
        <w:tc>
          <w:tcPr>
            <w:tcW w:w="1788" w:type="dxa"/>
            <w:shd w:val="clear" w:color="auto" w:fill="FFFFFF"/>
            <w:vAlign w:val="center"/>
          </w:tcPr>
          <w:p w14:paraId="1307CE3E" w14:textId="5FB4C93C"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Diseño</w:t>
            </w:r>
          </w:p>
        </w:tc>
        <w:tc>
          <w:tcPr>
            <w:tcW w:w="3009" w:type="dxa"/>
            <w:gridSpan w:val="2"/>
            <w:shd w:val="clear" w:color="auto" w:fill="FFFFFF"/>
            <w:vAlign w:val="center"/>
          </w:tcPr>
          <w:p w14:paraId="1D5945A3" w14:textId="2D036A9A" w:rsidR="000E49E3" w:rsidRPr="006440F6" w:rsidRDefault="000E49E3" w:rsidP="00D76FAB">
            <w:pPr>
              <w:rPr>
                <w:rFonts w:ascii="Arial" w:hAnsi="Arial" w:cs="Arial"/>
                <w:b/>
                <w:color w:val="000000"/>
                <w:sz w:val="22"/>
                <w:szCs w:val="22"/>
                <w:lang w:val="es-CO"/>
              </w:rPr>
            </w:pPr>
            <w:r>
              <w:rPr>
                <w:rFonts w:ascii="Arial" w:hAnsi="Arial" w:cs="Arial"/>
                <w:sz w:val="20"/>
                <w:szCs w:val="20"/>
              </w:rPr>
              <w:t>Arquitecto de software, Administrador de BD</w:t>
            </w:r>
          </w:p>
        </w:tc>
        <w:tc>
          <w:tcPr>
            <w:tcW w:w="1560" w:type="dxa"/>
            <w:gridSpan w:val="2"/>
            <w:shd w:val="clear" w:color="auto" w:fill="FFFFFF"/>
            <w:vAlign w:val="center"/>
          </w:tcPr>
          <w:p w14:paraId="04D14B52" w14:textId="78EFFB2E"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03/03/22</w:t>
            </w:r>
          </w:p>
        </w:tc>
        <w:tc>
          <w:tcPr>
            <w:tcW w:w="1275" w:type="dxa"/>
            <w:shd w:val="clear" w:color="auto" w:fill="FFFFFF"/>
            <w:vAlign w:val="center"/>
          </w:tcPr>
          <w:p w14:paraId="6C4338BE" w14:textId="70A01192"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10/03/22</w:t>
            </w:r>
          </w:p>
        </w:tc>
        <w:tc>
          <w:tcPr>
            <w:tcW w:w="2469" w:type="dxa"/>
            <w:gridSpan w:val="2"/>
            <w:shd w:val="clear" w:color="auto" w:fill="FFFFFF"/>
            <w:vAlign w:val="center"/>
          </w:tcPr>
          <w:p w14:paraId="69E4B473" w14:textId="77777777" w:rsidR="000E49E3" w:rsidRPr="006440F6" w:rsidRDefault="000E49E3" w:rsidP="00D76FAB">
            <w:pPr>
              <w:rPr>
                <w:rFonts w:ascii="Arial" w:hAnsi="Arial" w:cs="Arial"/>
                <w:b/>
                <w:color w:val="000000"/>
                <w:sz w:val="22"/>
                <w:szCs w:val="22"/>
                <w:lang w:val="es-CO"/>
              </w:rPr>
            </w:pPr>
          </w:p>
        </w:tc>
      </w:tr>
      <w:tr w:rsidR="000E49E3" w:rsidRPr="006440F6" w14:paraId="60BB28C6" w14:textId="77777777" w:rsidTr="00346E10">
        <w:trPr>
          <w:trHeight w:val="567"/>
        </w:trPr>
        <w:tc>
          <w:tcPr>
            <w:tcW w:w="590" w:type="dxa"/>
            <w:shd w:val="clear" w:color="auto" w:fill="FFFFFF"/>
            <w:vAlign w:val="center"/>
          </w:tcPr>
          <w:p w14:paraId="3B9EAF45" w14:textId="3598FA02"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3</w:t>
            </w:r>
          </w:p>
        </w:tc>
        <w:tc>
          <w:tcPr>
            <w:tcW w:w="1788" w:type="dxa"/>
            <w:shd w:val="clear" w:color="auto" w:fill="FFFFFF"/>
            <w:vAlign w:val="center"/>
          </w:tcPr>
          <w:p w14:paraId="51B6BDC3" w14:textId="01791D4E"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Desarrollo</w:t>
            </w:r>
          </w:p>
        </w:tc>
        <w:tc>
          <w:tcPr>
            <w:tcW w:w="3009" w:type="dxa"/>
            <w:gridSpan w:val="2"/>
            <w:shd w:val="clear" w:color="auto" w:fill="FFFFFF"/>
            <w:vAlign w:val="center"/>
          </w:tcPr>
          <w:p w14:paraId="4C80BAFF" w14:textId="56DDCCB3" w:rsidR="000E49E3" w:rsidRPr="006440F6" w:rsidRDefault="000E49E3" w:rsidP="00D76FAB">
            <w:pPr>
              <w:rPr>
                <w:rFonts w:ascii="Arial" w:hAnsi="Arial" w:cs="Arial"/>
                <w:b/>
                <w:color w:val="000000"/>
                <w:sz w:val="22"/>
                <w:szCs w:val="22"/>
                <w:lang w:val="es-CO"/>
              </w:rPr>
            </w:pPr>
            <w:r>
              <w:rPr>
                <w:rFonts w:ascii="Arial" w:hAnsi="Arial" w:cs="Arial"/>
                <w:sz w:val="20"/>
                <w:szCs w:val="20"/>
              </w:rPr>
              <w:t xml:space="preserve">Programador </w:t>
            </w:r>
            <w:proofErr w:type="spellStart"/>
            <w:r>
              <w:rPr>
                <w:rFonts w:ascii="Arial" w:hAnsi="Arial" w:cs="Arial"/>
                <w:sz w:val="20"/>
                <w:szCs w:val="20"/>
              </w:rPr>
              <w:t>front</w:t>
            </w:r>
            <w:proofErr w:type="spellEnd"/>
            <w:r>
              <w:rPr>
                <w:rFonts w:ascii="Arial" w:hAnsi="Arial" w:cs="Arial"/>
                <w:sz w:val="20"/>
                <w:szCs w:val="20"/>
              </w:rPr>
              <w:t>, back y Administrador de BD</w:t>
            </w:r>
          </w:p>
        </w:tc>
        <w:tc>
          <w:tcPr>
            <w:tcW w:w="1560" w:type="dxa"/>
            <w:gridSpan w:val="2"/>
            <w:shd w:val="clear" w:color="auto" w:fill="FFFFFF"/>
            <w:vAlign w:val="center"/>
          </w:tcPr>
          <w:p w14:paraId="01929E82" w14:textId="69A2B827"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11/03/22</w:t>
            </w:r>
          </w:p>
        </w:tc>
        <w:tc>
          <w:tcPr>
            <w:tcW w:w="1275" w:type="dxa"/>
            <w:shd w:val="clear" w:color="auto" w:fill="FFFFFF"/>
            <w:vAlign w:val="center"/>
          </w:tcPr>
          <w:p w14:paraId="70D79AD8" w14:textId="362C8945"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29/03/22</w:t>
            </w:r>
          </w:p>
        </w:tc>
        <w:tc>
          <w:tcPr>
            <w:tcW w:w="2469" w:type="dxa"/>
            <w:gridSpan w:val="2"/>
            <w:shd w:val="clear" w:color="auto" w:fill="FFFFFF"/>
            <w:vAlign w:val="center"/>
          </w:tcPr>
          <w:p w14:paraId="1A5C4476" w14:textId="77777777" w:rsidR="000E49E3" w:rsidRPr="006440F6" w:rsidRDefault="000E49E3" w:rsidP="00D76FAB">
            <w:pPr>
              <w:rPr>
                <w:rFonts w:ascii="Arial" w:hAnsi="Arial" w:cs="Arial"/>
                <w:b/>
                <w:color w:val="000000"/>
                <w:sz w:val="22"/>
                <w:szCs w:val="22"/>
                <w:lang w:val="es-CO"/>
              </w:rPr>
            </w:pPr>
          </w:p>
        </w:tc>
      </w:tr>
      <w:tr w:rsidR="000E49E3" w:rsidRPr="006440F6" w14:paraId="746AE408" w14:textId="77777777" w:rsidTr="00346E10">
        <w:trPr>
          <w:trHeight w:val="567"/>
        </w:trPr>
        <w:tc>
          <w:tcPr>
            <w:tcW w:w="590" w:type="dxa"/>
            <w:shd w:val="clear" w:color="auto" w:fill="FFFFFF"/>
            <w:vAlign w:val="center"/>
          </w:tcPr>
          <w:p w14:paraId="07181FD5" w14:textId="1E65FBA6"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4</w:t>
            </w:r>
          </w:p>
        </w:tc>
        <w:tc>
          <w:tcPr>
            <w:tcW w:w="1788" w:type="dxa"/>
            <w:shd w:val="clear" w:color="auto" w:fill="FFFFFF"/>
            <w:vAlign w:val="center"/>
          </w:tcPr>
          <w:p w14:paraId="4389D112" w14:textId="05F0E62B" w:rsidR="000E49E3" w:rsidRPr="006440F6" w:rsidRDefault="000E49E3" w:rsidP="00D76FAB">
            <w:pPr>
              <w:rPr>
                <w:rFonts w:ascii="Arial" w:hAnsi="Arial" w:cs="Arial"/>
                <w:b/>
                <w:color w:val="000000"/>
                <w:sz w:val="22"/>
                <w:szCs w:val="22"/>
                <w:lang w:val="es-CO"/>
              </w:rPr>
            </w:pPr>
            <w:proofErr w:type="spellStart"/>
            <w:r w:rsidRPr="006440F6">
              <w:rPr>
                <w:rFonts w:ascii="Arial" w:hAnsi="Arial" w:cs="Arial"/>
                <w:b/>
                <w:color w:val="000000"/>
                <w:sz w:val="22"/>
                <w:szCs w:val="22"/>
                <w:lang w:val="es-CO"/>
              </w:rPr>
              <w:t>Deploy</w:t>
            </w:r>
            <w:proofErr w:type="spellEnd"/>
          </w:p>
        </w:tc>
        <w:tc>
          <w:tcPr>
            <w:tcW w:w="3009" w:type="dxa"/>
            <w:gridSpan w:val="2"/>
            <w:shd w:val="clear" w:color="auto" w:fill="FFFFFF"/>
            <w:vAlign w:val="center"/>
          </w:tcPr>
          <w:p w14:paraId="749DE950" w14:textId="46E452E2" w:rsidR="000E49E3" w:rsidRPr="006440F6" w:rsidRDefault="000E49E3" w:rsidP="00D76FAB">
            <w:pPr>
              <w:rPr>
                <w:rFonts w:ascii="Arial" w:hAnsi="Arial" w:cs="Arial"/>
                <w:b/>
                <w:color w:val="000000"/>
                <w:sz w:val="22"/>
                <w:szCs w:val="22"/>
                <w:lang w:val="es-CO"/>
              </w:rPr>
            </w:pPr>
            <w:r>
              <w:rPr>
                <w:rFonts w:ascii="Arial" w:hAnsi="Arial" w:cs="Arial"/>
                <w:sz w:val="20"/>
                <w:szCs w:val="20"/>
              </w:rPr>
              <w:t xml:space="preserve">Arquitecto de software, Programador </w:t>
            </w:r>
            <w:proofErr w:type="spellStart"/>
            <w:r>
              <w:rPr>
                <w:rFonts w:ascii="Arial" w:hAnsi="Arial" w:cs="Arial"/>
                <w:sz w:val="20"/>
                <w:szCs w:val="20"/>
              </w:rPr>
              <w:t>front</w:t>
            </w:r>
            <w:proofErr w:type="spellEnd"/>
            <w:r>
              <w:rPr>
                <w:rFonts w:ascii="Arial" w:hAnsi="Arial" w:cs="Arial"/>
                <w:sz w:val="20"/>
                <w:szCs w:val="20"/>
              </w:rPr>
              <w:t>, back y Administrador de BD</w:t>
            </w:r>
          </w:p>
        </w:tc>
        <w:tc>
          <w:tcPr>
            <w:tcW w:w="1560" w:type="dxa"/>
            <w:gridSpan w:val="2"/>
            <w:shd w:val="clear" w:color="auto" w:fill="FFFFFF"/>
            <w:vAlign w:val="center"/>
          </w:tcPr>
          <w:p w14:paraId="690C8F75" w14:textId="749C2191"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28/03/22</w:t>
            </w:r>
          </w:p>
        </w:tc>
        <w:tc>
          <w:tcPr>
            <w:tcW w:w="1275" w:type="dxa"/>
            <w:shd w:val="clear" w:color="auto" w:fill="FFFFFF"/>
            <w:vAlign w:val="center"/>
          </w:tcPr>
          <w:p w14:paraId="21E85CD7" w14:textId="0BBE761B"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31/03/22</w:t>
            </w:r>
          </w:p>
        </w:tc>
        <w:tc>
          <w:tcPr>
            <w:tcW w:w="2469" w:type="dxa"/>
            <w:gridSpan w:val="2"/>
            <w:shd w:val="clear" w:color="auto" w:fill="FFFFFF"/>
            <w:vAlign w:val="center"/>
          </w:tcPr>
          <w:p w14:paraId="6A3E55B5" w14:textId="77777777" w:rsidR="000E49E3" w:rsidRPr="006440F6" w:rsidRDefault="000E49E3" w:rsidP="00D76FAB">
            <w:pPr>
              <w:rPr>
                <w:rFonts w:ascii="Arial" w:hAnsi="Arial" w:cs="Arial"/>
                <w:b/>
                <w:color w:val="000000"/>
                <w:sz w:val="22"/>
                <w:szCs w:val="22"/>
                <w:lang w:val="es-CO"/>
              </w:rPr>
            </w:pPr>
          </w:p>
        </w:tc>
      </w:tr>
      <w:tr w:rsidR="000E49E3" w:rsidRPr="006440F6" w14:paraId="7DF243CA" w14:textId="77777777" w:rsidTr="00346E10">
        <w:trPr>
          <w:trHeight w:val="567"/>
        </w:trPr>
        <w:tc>
          <w:tcPr>
            <w:tcW w:w="590" w:type="dxa"/>
            <w:shd w:val="clear" w:color="auto" w:fill="FFFFFF"/>
            <w:vAlign w:val="center"/>
          </w:tcPr>
          <w:p w14:paraId="43BAFA98" w14:textId="05BAB37A"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5</w:t>
            </w:r>
          </w:p>
        </w:tc>
        <w:tc>
          <w:tcPr>
            <w:tcW w:w="1788" w:type="dxa"/>
            <w:shd w:val="clear" w:color="auto" w:fill="FFFFFF"/>
            <w:vAlign w:val="center"/>
          </w:tcPr>
          <w:p w14:paraId="772C8470" w14:textId="73DBBE9B" w:rsidR="000E49E3" w:rsidRPr="006440F6" w:rsidRDefault="000E49E3" w:rsidP="00D76FAB">
            <w:pPr>
              <w:rPr>
                <w:rFonts w:ascii="Arial" w:hAnsi="Arial" w:cs="Arial"/>
                <w:b/>
                <w:color w:val="000000"/>
                <w:sz w:val="22"/>
                <w:szCs w:val="22"/>
                <w:lang w:val="es-CO"/>
              </w:rPr>
            </w:pPr>
            <w:r w:rsidRPr="006440F6">
              <w:rPr>
                <w:rFonts w:ascii="Arial" w:hAnsi="Arial" w:cs="Arial"/>
                <w:b/>
                <w:color w:val="000000"/>
                <w:sz w:val="22"/>
                <w:szCs w:val="22"/>
                <w:lang w:val="es-CO"/>
              </w:rPr>
              <w:t>Pruebas finales</w:t>
            </w:r>
          </w:p>
        </w:tc>
        <w:tc>
          <w:tcPr>
            <w:tcW w:w="3009" w:type="dxa"/>
            <w:gridSpan w:val="2"/>
            <w:shd w:val="clear" w:color="auto" w:fill="FFFFFF"/>
            <w:vAlign w:val="center"/>
          </w:tcPr>
          <w:p w14:paraId="4BADED6F" w14:textId="4EE356B9" w:rsidR="000E49E3" w:rsidRPr="006440F6" w:rsidRDefault="000E49E3" w:rsidP="00D76FAB">
            <w:pPr>
              <w:rPr>
                <w:rFonts w:ascii="Arial" w:hAnsi="Arial" w:cs="Arial"/>
                <w:b/>
                <w:color w:val="000000"/>
                <w:sz w:val="22"/>
                <w:szCs w:val="22"/>
                <w:lang w:val="es-CO"/>
              </w:rPr>
            </w:pPr>
            <w:r>
              <w:rPr>
                <w:rFonts w:ascii="Arial" w:hAnsi="Arial" w:cs="Arial"/>
                <w:sz w:val="20"/>
                <w:szCs w:val="20"/>
              </w:rPr>
              <w:t xml:space="preserve">Arquitecto de software, Programador </w:t>
            </w:r>
            <w:proofErr w:type="spellStart"/>
            <w:r>
              <w:rPr>
                <w:rFonts w:ascii="Arial" w:hAnsi="Arial" w:cs="Arial"/>
                <w:sz w:val="20"/>
                <w:szCs w:val="20"/>
              </w:rPr>
              <w:t>front</w:t>
            </w:r>
            <w:proofErr w:type="spellEnd"/>
            <w:r>
              <w:rPr>
                <w:rFonts w:ascii="Arial" w:hAnsi="Arial" w:cs="Arial"/>
                <w:sz w:val="20"/>
                <w:szCs w:val="20"/>
              </w:rPr>
              <w:t>, back y Administrador de BD</w:t>
            </w:r>
          </w:p>
        </w:tc>
        <w:tc>
          <w:tcPr>
            <w:tcW w:w="1560" w:type="dxa"/>
            <w:gridSpan w:val="2"/>
            <w:shd w:val="clear" w:color="auto" w:fill="FFFFFF"/>
            <w:vAlign w:val="center"/>
          </w:tcPr>
          <w:p w14:paraId="6A7AA1AD" w14:textId="7BFABB96" w:rsidR="000E49E3" w:rsidRPr="006440F6" w:rsidRDefault="00346E10" w:rsidP="00D76FAB">
            <w:pPr>
              <w:rPr>
                <w:rFonts w:ascii="Arial" w:hAnsi="Arial" w:cs="Arial"/>
                <w:b/>
                <w:color w:val="000000"/>
                <w:sz w:val="22"/>
                <w:szCs w:val="22"/>
                <w:lang w:val="es-CO"/>
              </w:rPr>
            </w:pPr>
            <w:r w:rsidRPr="006440F6">
              <w:rPr>
                <w:rFonts w:ascii="Arial" w:hAnsi="Arial" w:cs="Arial"/>
                <w:b/>
                <w:color w:val="000000"/>
                <w:sz w:val="22"/>
                <w:szCs w:val="22"/>
                <w:lang w:val="es-CO"/>
              </w:rPr>
              <w:t>31/03/22</w:t>
            </w:r>
          </w:p>
        </w:tc>
        <w:tc>
          <w:tcPr>
            <w:tcW w:w="1275" w:type="dxa"/>
            <w:shd w:val="clear" w:color="auto" w:fill="FFFFFF"/>
            <w:vAlign w:val="center"/>
          </w:tcPr>
          <w:p w14:paraId="7D995F55" w14:textId="0CE026A6" w:rsidR="000E49E3" w:rsidRPr="006440F6" w:rsidRDefault="00346E10" w:rsidP="00D76FAB">
            <w:pPr>
              <w:rPr>
                <w:rFonts w:ascii="Arial" w:hAnsi="Arial" w:cs="Arial"/>
                <w:b/>
                <w:color w:val="000000"/>
                <w:sz w:val="22"/>
                <w:szCs w:val="22"/>
                <w:lang w:val="es-CO"/>
              </w:rPr>
            </w:pPr>
            <w:r w:rsidRPr="006440F6">
              <w:rPr>
                <w:rFonts w:ascii="Arial" w:hAnsi="Arial" w:cs="Arial"/>
                <w:b/>
                <w:color w:val="000000"/>
                <w:sz w:val="22"/>
                <w:szCs w:val="22"/>
                <w:lang w:val="es-CO"/>
              </w:rPr>
              <w:t>04/04/22</w:t>
            </w:r>
          </w:p>
        </w:tc>
        <w:tc>
          <w:tcPr>
            <w:tcW w:w="2469" w:type="dxa"/>
            <w:gridSpan w:val="2"/>
            <w:shd w:val="clear" w:color="auto" w:fill="FFFFFF"/>
            <w:vAlign w:val="center"/>
          </w:tcPr>
          <w:p w14:paraId="7FEB38E2" w14:textId="77777777" w:rsidR="000E49E3" w:rsidRPr="006440F6" w:rsidRDefault="000E49E3" w:rsidP="00D76FAB">
            <w:pPr>
              <w:rPr>
                <w:rFonts w:ascii="Arial" w:hAnsi="Arial" w:cs="Arial"/>
                <w:b/>
                <w:color w:val="000000"/>
                <w:sz w:val="22"/>
                <w:szCs w:val="22"/>
                <w:lang w:val="es-CO"/>
              </w:rPr>
            </w:pPr>
          </w:p>
        </w:tc>
      </w:tr>
      <w:tr w:rsidR="000E49E3" w:rsidRPr="008C2396" w14:paraId="11B00F8B" w14:textId="77777777" w:rsidTr="00346E10">
        <w:trPr>
          <w:trHeight w:val="567"/>
        </w:trPr>
        <w:tc>
          <w:tcPr>
            <w:tcW w:w="590" w:type="dxa"/>
            <w:shd w:val="clear" w:color="auto" w:fill="FFFFFF"/>
            <w:vAlign w:val="center"/>
          </w:tcPr>
          <w:p w14:paraId="73BCCAD1" w14:textId="77777777" w:rsidR="000E49E3" w:rsidRPr="008C2396" w:rsidRDefault="000E49E3" w:rsidP="00D76FAB">
            <w:pPr>
              <w:rPr>
                <w:rFonts w:ascii="Arial" w:hAnsi="Arial" w:cs="Arial"/>
                <w:b/>
                <w:color w:val="D9D9D9"/>
                <w:sz w:val="22"/>
                <w:szCs w:val="22"/>
                <w:lang w:val="es-CO"/>
              </w:rPr>
            </w:pPr>
          </w:p>
        </w:tc>
        <w:tc>
          <w:tcPr>
            <w:tcW w:w="1788" w:type="dxa"/>
            <w:shd w:val="clear" w:color="auto" w:fill="FFFFFF"/>
            <w:vAlign w:val="center"/>
          </w:tcPr>
          <w:p w14:paraId="2CBD9C4D" w14:textId="77777777" w:rsidR="000E49E3" w:rsidRPr="008C2396" w:rsidRDefault="000E49E3" w:rsidP="00D76FAB">
            <w:pPr>
              <w:rPr>
                <w:rFonts w:ascii="Arial" w:hAnsi="Arial" w:cs="Arial"/>
                <w:b/>
                <w:color w:val="D9D9D9"/>
                <w:sz w:val="22"/>
                <w:szCs w:val="22"/>
                <w:lang w:val="es-CO"/>
              </w:rPr>
            </w:pPr>
          </w:p>
        </w:tc>
        <w:tc>
          <w:tcPr>
            <w:tcW w:w="3009" w:type="dxa"/>
            <w:gridSpan w:val="2"/>
            <w:shd w:val="clear" w:color="auto" w:fill="FFFFFF"/>
            <w:vAlign w:val="center"/>
          </w:tcPr>
          <w:p w14:paraId="12EDAE6D" w14:textId="77777777" w:rsidR="000E49E3" w:rsidRPr="008C2396" w:rsidRDefault="000E49E3" w:rsidP="00D76FAB">
            <w:pPr>
              <w:rPr>
                <w:rFonts w:ascii="Arial" w:hAnsi="Arial" w:cs="Arial"/>
                <w:b/>
                <w:color w:val="D9D9D9"/>
                <w:sz w:val="22"/>
                <w:szCs w:val="22"/>
                <w:lang w:val="es-CO"/>
              </w:rPr>
            </w:pPr>
          </w:p>
        </w:tc>
        <w:tc>
          <w:tcPr>
            <w:tcW w:w="1560" w:type="dxa"/>
            <w:gridSpan w:val="2"/>
            <w:shd w:val="clear" w:color="auto" w:fill="FFFFFF"/>
            <w:vAlign w:val="center"/>
          </w:tcPr>
          <w:p w14:paraId="434951A8" w14:textId="77777777" w:rsidR="000E49E3" w:rsidRPr="008C2396" w:rsidRDefault="000E49E3" w:rsidP="00D76FAB">
            <w:pPr>
              <w:rPr>
                <w:rFonts w:ascii="Arial" w:hAnsi="Arial" w:cs="Arial"/>
                <w:b/>
                <w:color w:val="D9D9D9"/>
                <w:sz w:val="22"/>
                <w:szCs w:val="22"/>
                <w:lang w:val="es-CO"/>
              </w:rPr>
            </w:pPr>
          </w:p>
        </w:tc>
        <w:tc>
          <w:tcPr>
            <w:tcW w:w="1275" w:type="dxa"/>
            <w:shd w:val="clear" w:color="auto" w:fill="FFFFFF"/>
            <w:vAlign w:val="center"/>
          </w:tcPr>
          <w:p w14:paraId="6ECE7900" w14:textId="77777777" w:rsidR="000E49E3" w:rsidRPr="008C2396" w:rsidRDefault="000E49E3" w:rsidP="00D76FAB">
            <w:pPr>
              <w:rPr>
                <w:rFonts w:ascii="Arial" w:hAnsi="Arial" w:cs="Arial"/>
                <w:b/>
                <w:color w:val="D9D9D9"/>
                <w:sz w:val="22"/>
                <w:szCs w:val="22"/>
                <w:lang w:val="es-CO"/>
              </w:rPr>
            </w:pPr>
          </w:p>
        </w:tc>
        <w:tc>
          <w:tcPr>
            <w:tcW w:w="2469" w:type="dxa"/>
            <w:gridSpan w:val="2"/>
            <w:shd w:val="clear" w:color="auto" w:fill="FFFFFF"/>
            <w:vAlign w:val="center"/>
          </w:tcPr>
          <w:p w14:paraId="0204EACB" w14:textId="77777777" w:rsidR="000E49E3" w:rsidRPr="008C2396" w:rsidRDefault="000E49E3" w:rsidP="00D76FAB">
            <w:pPr>
              <w:rPr>
                <w:rFonts w:ascii="Arial" w:hAnsi="Arial" w:cs="Arial"/>
                <w:b/>
                <w:color w:val="D9D9D9"/>
                <w:sz w:val="22"/>
                <w:szCs w:val="22"/>
                <w:lang w:val="es-CO"/>
              </w:rPr>
            </w:pPr>
          </w:p>
        </w:tc>
      </w:tr>
      <w:tr w:rsidR="00000745" w:rsidRPr="008C2396" w14:paraId="7F43306E" w14:textId="77777777" w:rsidTr="00346E10">
        <w:trPr>
          <w:trHeight w:val="182"/>
        </w:trPr>
        <w:tc>
          <w:tcPr>
            <w:tcW w:w="10691" w:type="dxa"/>
            <w:gridSpan w:val="9"/>
            <w:shd w:val="clear" w:color="auto" w:fill="7FD8F8"/>
            <w:vAlign w:val="center"/>
          </w:tcPr>
          <w:p w14:paraId="2A50F7E7" w14:textId="77777777" w:rsidR="00000745" w:rsidRPr="006440F6" w:rsidRDefault="00000745" w:rsidP="00B66554">
            <w:pPr>
              <w:jc w:val="center"/>
              <w:rPr>
                <w:rFonts w:ascii="Arial" w:hAnsi="Arial" w:cs="Arial"/>
                <w:b/>
                <w:color w:val="FFFFFF"/>
                <w:sz w:val="22"/>
                <w:szCs w:val="22"/>
              </w:rPr>
            </w:pPr>
            <w:r w:rsidRPr="006440F6">
              <w:rPr>
                <w:rFonts w:ascii="Arial" w:hAnsi="Arial" w:cs="Arial"/>
                <w:b/>
                <w:color w:val="FFFFFF"/>
                <w:sz w:val="22"/>
                <w:szCs w:val="22"/>
              </w:rPr>
              <w:t xml:space="preserve">Diagrama de </w:t>
            </w:r>
            <w:r w:rsidR="0081155D" w:rsidRPr="006440F6">
              <w:rPr>
                <w:rFonts w:ascii="Arial" w:hAnsi="Arial" w:cs="Arial"/>
                <w:b/>
                <w:color w:val="FFFFFF"/>
                <w:sz w:val="22"/>
                <w:szCs w:val="22"/>
              </w:rPr>
              <w:t>planeación</w:t>
            </w:r>
          </w:p>
        </w:tc>
      </w:tr>
      <w:tr w:rsidR="00B66554" w:rsidRPr="008C2396" w14:paraId="19A92289" w14:textId="77777777" w:rsidTr="000E49E3">
        <w:trPr>
          <w:trHeight w:val="2260"/>
        </w:trPr>
        <w:tc>
          <w:tcPr>
            <w:tcW w:w="10691" w:type="dxa"/>
            <w:gridSpan w:val="9"/>
            <w:shd w:val="clear" w:color="auto" w:fill="FFFFFF"/>
            <w:vAlign w:val="center"/>
          </w:tcPr>
          <w:p w14:paraId="4FA5F228" w14:textId="61CD0E5F" w:rsidR="00B66554" w:rsidRPr="008C2396" w:rsidRDefault="00C858F7" w:rsidP="00C77D56">
            <w:pPr>
              <w:jc w:val="center"/>
              <w:rPr>
                <w:rFonts w:ascii="Arial" w:hAnsi="Arial" w:cs="Arial"/>
                <w:noProof/>
              </w:rPr>
            </w:pPr>
            <w:r w:rsidRPr="006440F6">
              <w:rPr>
                <w:rFonts w:ascii="Arial" w:hAnsi="Arial" w:cs="Arial"/>
                <w:noProof/>
              </w:rPr>
              <w:drawing>
                <wp:inline distT="0" distB="0" distL="0" distR="0" wp14:anchorId="11D60D7A">
                  <wp:extent cx="6642100" cy="2870200"/>
                  <wp:effectExtent l="0" t="0" r="0" b="0"/>
                  <wp:docPr id="1"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2870200"/>
                          </a:xfrm>
                          <a:prstGeom prst="rect">
                            <a:avLst/>
                          </a:prstGeom>
                          <a:noFill/>
                          <a:ln>
                            <a:noFill/>
                          </a:ln>
                        </pic:spPr>
                      </pic:pic>
                    </a:graphicData>
                  </a:graphic>
                </wp:inline>
              </w:drawing>
            </w:r>
          </w:p>
          <w:p w14:paraId="2C47CEA9" w14:textId="77777777" w:rsidR="00C82ABF" w:rsidRPr="008C2396" w:rsidRDefault="00C82ABF" w:rsidP="00D76FAB">
            <w:pPr>
              <w:rPr>
                <w:rFonts w:ascii="Arial" w:hAnsi="Arial" w:cs="Arial"/>
                <w:noProof/>
              </w:rPr>
            </w:pPr>
          </w:p>
          <w:p w14:paraId="59CFF2F9" w14:textId="77777777" w:rsidR="00C82ABF" w:rsidRPr="008C2396" w:rsidRDefault="00C82ABF" w:rsidP="00D76FAB">
            <w:pPr>
              <w:rPr>
                <w:rFonts w:ascii="Arial" w:hAnsi="Arial" w:cs="Arial"/>
                <w:b/>
                <w:sz w:val="22"/>
                <w:szCs w:val="22"/>
              </w:rPr>
            </w:pPr>
          </w:p>
        </w:tc>
      </w:tr>
    </w:tbl>
    <w:p w14:paraId="089EA0B7" w14:textId="77777777" w:rsidR="00EE35D9" w:rsidRPr="008C2396" w:rsidRDefault="00EE35D9" w:rsidP="00CF1DBE">
      <w:pPr>
        <w:jc w:val="both"/>
        <w:rPr>
          <w:rFonts w:ascii="Arial" w:hAnsi="Arial" w:cs="Arial"/>
          <w:b/>
          <w:sz w:val="22"/>
        </w:rPr>
      </w:pPr>
    </w:p>
    <w:p w14:paraId="48882FC6"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2B9D879D" w14:textId="77777777" w:rsidR="000C0F24" w:rsidRPr="008C2396" w:rsidRDefault="000C0F24" w:rsidP="00CF1DBE">
      <w:pPr>
        <w:jc w:val="both"/>
        <w:rPr>
          <w:rFonts w:ascii="Arial" w:hAnsi="Arial" w:cs="Arial"/>
        </w:rPr>
      </w:pPr>
    </w:p>
    <w:p w14:paraId="55684CDA"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3B20371E" w14:textId="77777777" w:rsidTr="0031230D">
        <w:tc>
          <w:tcPr>
            <w:tcW w:w="4112" w:type="dxa"/>
            <w:shd w:val="clear" w:color="auto" w:fill="A6A6A6"/>
          </w:tcPr>
          <w:p w14:paraId="1D593797"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lastRenderedPageBreak/>
              <w:t>Nombre</w:t>
            </w:r>
          </w:p>
        </w:tc>
        <w:tc>
          <w:tcPr>
            <w:tcW w:w="2551" w:type="dxa"/>
            <w:shd w:val="clear" w:color="auto" w:fill="A6A6A6"/>
          </w:tcPr>
          <w:p w14:paraId="02B6610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29B4A308"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11DF35D0"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1D757586" w14:textId="77777777" w:rsidTr="0031230D">
        <w:tc>
          <w:tcPr>
            <w:tcW w:w="4112" w:type="dxa"/>
            <w:shd w:val="clear" w:color="auto" w:fill="auto"/>
          </w:tcPr>
          <w:p w14:paraId="5DEF497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FE27D0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EE42A3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2359A8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395745BD" w14:textId="77777777" w:rsidTr="0031230D">
        <w:tc>
          <w:tcPr>
            <w:tcW w:w="4112" w:type="dxa"/>
            <w:shd w:val="clear" w:color="auto" w:fill="auto"/>
          </w:tcPr>
          <w:p w14:paraId="3E2A58A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9985A6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4D224A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CD4C35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1AE7DDDC" w14:textId="77777777" w:rsidTr="0031230D">
        <w:tc>
          <w:tcPr>
            <w:tcW w:w="4112" w:type="dxa"/>
            <w:shd w:val="clear" w:color="auto" w:fill="auto"/>
          </w:tcPr>
          <w:p w14:paraId="641B28D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0F9CCD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A352C8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4FAF72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77EB3C0B" w14:textId="77777777" w:rsidTr="0031230D">
        <w:tc>
          <w:tcPr>
            <w:tcW w:w="4112" w:type="dxa"/>
            <w:shd w:val="clear" w:color="auto" w:fill="auto"/>
          </w:tcPr>
          <w:p w14:paraId="4C36FE7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4CD5D5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582614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5DB44C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1602FDD4" w14:textId="77777777" w:rsidTr="0031230D">
        <w:tc>
          <w:tcPr>
            <w:tcW w:w="4112" w:type="dxa"/>
            <w:shd w:val="clear" w:color="auto" w:fill="auto"/>
          </w:tcPr>
          <w:p w14:paraId="166B6E9B"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27EE67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95CE30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B7EAEC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34FAEE8F" w14:textId="77777777" w:rsidTr="0031230D">
        <w:tc>
          <w:tcPr>
            <w:tcW w:w="4112" w:type="dxa"/>
            <w:shd w:val="clear" w:color="auto" w:fill="auto"/>
          </w:tcPr>
          <w:p w14:paraId="0BD06E1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61BDAB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5A29C7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A58352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199EA6F0" w14:textId="77777777" w:rsidR="00F86C39" w:rsidRPr="008C2396" w:rsidRDefault="00F86C39" w:rsidP="00F86C39">
      <w:pPr>
        <w:ind w:left="720"/>
        <w:rPr>
          <w:rFonts w:ascii="Arial" w:hAnsi="Arial" w:cs="Arial"/>
          <w:b/>
          <w:sz w:val="28"/>
          <w:szCs w:val="28"/>
        </w:rPr>
      </w:pPr>
    </w:p>
    <w:p w14:paraId="7677077F" w14:textId="77777777" w:rsidR="00F86C39" w:rsidRPr="008C2396" w:rsidRDefault="00F86C39" w:rsidP="00F86C39">
      <w:pPr>
        <w:ind w:left="720"/>
        <w:rPr>
          <w:rFonts w:ascii="Arial" w:hAnsi="Arial" w:cs="Arial"/>
          <w:b/>
          <w:sz w:val="28"/>
          <w:szCs w:val="28"/>
        </w:rPr>
      </w:pPr>
    </w:p>
    <w:p w14:paraId="4F6789D3" w14:textId="77777777" w:rsidR="00503D08" w:rsidRPr="008C2396" w:rsidRDefault="00503D08" w:rsidP="00F86C39">
      <w:pPr>
        <w:ind w:left="720"/>
        <w:rPr>
          <w:rFonts w:ascii="Arial" w:hAnsi="Arial" w:cs="Arial"/>
          <w:b/>
          <w:sz w:val="28"/>
          <w:szCs w:val="28"/>
        </w:rPr>
      </w:pPr>
    </w:p>
    <w:p w14:paraId="521F32B3" w14:textId="77777777" w:rsidR="00503D08" w:rsidRPr="008C2396" w:rsidRDefault="00503D08" w:rsidP="00F86C39">
      <w:pPr>
        <w:ind w:left="720"/>
        <w:rPr>
          <w:rFonts w:ascii="Arial" w:hAnsi="Arial" w:cs="Arial"/>
          <w:b/>
          <w:sz w:val="28"/>
          <w:szCs w:val="28"/>
        </w:rPr>
      </w:pPr>
    </w:p>
    <w:p w14:paraId="11E8EF12" w14:textId="77777777" w:rsidR="00503D08" w:rsidRPr="008C2396" w:rsidRDefault="00503D08" w:rsidP="00F86C39">
      <w:pPr>
        <w:ind w:left="720"/>
        <w:rPr>
          <w:rFonts w:ascii="Arial" w:hAnsi="Arial" w:cs="Arial"/>
          <w:b/>
          <w:sz w:val="28"/>
          <w:szCs w:val="28"/>
        </w:rPr>
      </w:pPr>
    </w:p>
    <w:p w14:paraId="30284A8D" w14:textId="77777777" w:rsidR="001A2265" w:rsidRPr="008C2396" w:rsidRDefault="001A2265" w:rsidP="00F86C39">
      <w:pPr>
        <w:ind w:left="720"/>
        <w:rPr>
          <w:rFonts w:ascii="Arial" w:hAnsi="Arial" w:cs="Arial"/>
          <w:b/>
          <w:sz w:val="28"/>
          <w:szCs w:val="28"/>
        </w:rPr>
      </w:pPr>
    </w:p>
    <w:p w14:paraId="14C0C1DE" w14:textId="77777777" w:rsidR="001A2265" w:rsidRPr="008C2396" w:rsidRDefault="001A2265" w:rsidP="00F86C39">
      <w:pPr>
        <w:ind w:left="720"/>
        <w:rPr>
          <w:rFonts w:ascii="Arial" w:hAnsi="Arial" w:cs="Arial"/>
          <w:b/>
          <w:sz w:val="28"/>
          <w:szCs w:val="28"/>
        </w:rPr>
      </w:pPr>
    </w:p>
    <w:p w14:paraId="41DA0F6E" w14:textId="77777777" w:rsidR="001A2265" w:rsidRPr="008C2396" w:rsidRDefault="001A2265" w:rsidP="00F86C39">
      <w:pPr>
        <w:ind w:left="720"/>
        <w:rPr>
          <w:rFonts w:ascii="Arial" w:hAnsi="Arial" w:cs="Arial"/>
          <w:b/>
          <w:sz w:val="28"/>
          <w:szCs w:val="28"/>
        </w:rPr>
      </w:pPr>
    </w:p>
    <w:p w14:paraId="658EC820" w14:textId="77777777" w:rsidR="001A2265" w:rsidRPr="008C2396" w:rsidRDefault="001A2265" w:rsidP="00F86C39">
      <w:pPr>
        <w:ind w:left="720"/>
        <w:rPr>
          <w:rFonts w:ascii="Arial" w:hAnsi="Arial" w:cs="Arial"/>
          <w:b/>
          <w:sz w:val="28"/>
          <w:szCs w:val="28"/>
        </w:rPr>
      </w:pPr>
    </w:p>
    <w:p w14:paraId="31A0534F" w14:textId="77777777" w:rsidR="001A2265" w:rsidRPr="008C2396" w:rsidRDefault="001A2265" w:rsidP="00F86C39">
      <w:pPr>
        <w:ind w:left="720"/>
        <w:rPr>
          <w:rFonts w:ascii="Arial" w:hAnsi="Arial" w:cs="Arial"/>
          <w:b/>
          <w:sz w:val="28"/>
          <w:szCs w:val="28"/>
        </w:rPr>
      </w:pPr>
    </w:p>
    <w:p w14:paraId="6EA8D5D0" w14:textId="77777777" w:rsidR="001A2265" w:rsidRPr="008C2396" w:rsidRDefault="001A2265" w:rsidP="00F86C39">
      <w:pPr>
        <w:ind w:left="720"/>
        <w:rPr>
          <w:rFonts w:ascii="Arial" w:hAnsi="Arial" w:cs="Arial"/>
          <w:b/>
          <w:sz w:val="28"/>
          <w:szCs w:val="28"/>
        </w:rPr>
      </w:pPr>
    </w:p>
    <w:p w14:paraId="5E1F7DC7" w14:textId="77777777" w:rsidR="001A2265" w:rsidRPr="008C2396" w:rsidRDefault="001A2265" w:rsidP="00F86C39">
      <w:pPr>
        <w:ind w:left="720"/>
        <w:rPr>
          <w:rFonts w:ascii="Arial" w:hAnsi="Arial" w:cs="Arial"/>
          <w:b/>
          <w:sz w:val="28"/>
          <w:szCs w:val="28"/>
        </w:rPr>
      </w:pPr>
    </w:p>
    <w:p w14:paraId="792926D0" w14:textId="77777777" w:rsidR="001A2265" w:rsidRPr="008C2396" w:rsidRDefault="001A2265" w:rsidP="00F86C39">
      <w:pPr>
        <w:ind w:left="720"/>
        <w:rPr>
          <w:rFonts w:ascii="Arial" w:hAnsi="Arial" w:cs="Arial"/>
          <w:b/>
          <w:sz w:val="28"/>
          <w:szCs w:val="28"/>
        </w:rPr>
      </w:pPr>
    </w:p>
    <w:p w14:paraId="3AC2EC81" w14:textId="77777777" w:rsidR="001A2265" w:rsidRPr="008C2396" w:rsidRDefault="001A2265" w:rsidP="00F86C39">
      <w:pPr>
        <w:ind w:left="720"/>
        <w:rPr>
          <w:rFonts w:ascii="Arial" w:hAnsi="Arial" w:cs="Arial"/>
          <w:b/>
          <w:sz w:val="28"/>
          <w:szCs w:val="28"/>
        </w:rPr>
      </w:pPr>
    </w:p>
    <w:p w14:paraId="62F7DCEA" w14:textId="77777777" w:rsidR="001A2265" w:rsidRPr="008C2396" w:rsidRDefault="001A2265" w:rsidP="00F86C39">
      <w:pPr>
        <w:ind w:left="720"/>
        <w:rPr>
          <w:rFonts w:ascii="Arial" w:hAnsi="Arial" w:cs="Arial"/>
          <w:b/>
          <w:sz w:val="28"/>
          <w:szCs w:val="28"/>
        </w:rPr>
      </w:pPr>
    </w:p>
    <w:p w14:paraId="59E2E4DB" w14:textId="77777777" w:rsidR="001A2265" w:rsidRPr="008C2396" w:rsidRDefault="001A2265" w:rsidP="00F86C39">
      <w:pPr>
        <w:ind w:left="720"/>
        <w:rPr>
          <w:rFonts w:ascii="Arial" w:hAnsi="Arial" w:cs="Arial"/>
          <w:b/>
          <w:sz w:val="28"/>
          <w:szCs w:val="28"/>
        </w:rPr>
      </w:pPr>
    </w:p>
    <w:p w14:paraId="70729C51" w14:textId="77777777" w:rsidR="001A2265" w:rsidRPr="008C2396" w:rsidRDefault="001A2265" w:rsidP="00F86C39">
      <w:pPr>
        <w:ind w:left="720"/>
        <w:rPr>
          <w:rFonts w:ascii="Arial" w:hAnsi="Arial" w:cs="Arial"/>
          <w:b/>
          <w:sz w:val="28"/>
          <w:szCs w:val="28"/>
        </w:rPr>
      </w:pPr>
    </w:p>
    <w:p w14:paraId="77E3CBCE" w14:textId="77777777" w:rsidR="001A2265" w:rsidRPr="008C2396" w:rsidRDefault="001A2265" w:rsidP="00F86C39">
      <w:pPr>
        <w:ind w:left="720"/>
        <w:rPr>
          <w:rFonts w:ascii="Arial" w:hAnsi="Arial" w:cs="Arial"/>
          <w:b/>
          <w:sz w:val="28"/>
          <w:szCs w:val="28"/>
        </w:rPr>
      </w:pPr>
    </w:p>
    <w:p w14:paraId="790E8BC1" w14:textId="77777777" w:rsidR="001A2265" w:rsidRPr="008C2396" w:rsidRDefault="001A2265" w:rsidP="00F86C39">
      <w:pPr>
        <w:ind w:left="720"/>
        <w:rPr>
          <w:rFonts w:ascii="Arial" w:hAnsi="Arial" w:cs="Arial"/>
          <w:b/>
          <w:sz w:val="28"/>
          <w:szCs w:val="28"/>
        </w:rPr>
      </w:pPr>
    </w:p>
    <w:p w14:paraId="3E1456EF" w14:textId="77777777" w:rsidR="001A2265" w:rsidRPr="008C2396" w:rsidRDefault="001A2265" w:rsidP="00F86C39">
      <w:pPr>
        <w:ind w:left="720"/>
        <w:rPr>
          <w:rFonts w:ascii="Arial" w:hAnsi="Arial" w:cs="Arial"/>
          <w:b/>
          <w:sz w:val="28"/>
          <w:szCs w:val="28"/>
        </w:rPr>
      </w:pPr>
    </w:p>
    <w:p w14:paraId="2D57F75A" w14:textId="77777777" w:rsidR="001A2265" w:rsidRPr="008C2396" w:rsidRDefault="001A2265" w:rsidP="00F86C39">
      <w:pPr>
        <w:ind w:left="720"/>
        <w:rPr>
          <w:rFonts w:ascii="Arial" w:hAnsi="Arial" w:cs="Arial"/>
          <w:b/>
          <w:sz w:val="28"/>
          <w:szCs w:val="28"/>
        </w:rPr>
      </w:pPr>
    </w:p>
    <w:p w14:paraId="22B8FA15" w14:textId="77777777" w:rsidR="001A2265" w:rsidRPr="008C2396" w:rsidRDefault="001A2265" w:rsidP="00F86C39">
      <w:pPr>
        <w:ind w:left="720"/>
        <w:rPr>
          <w:rFonts w:ascii="Arial" w:hAnsi="Arial" w:cs="Arial"/>
          <w:b/>
          <w:sz w:val="28"/>
          <w:szCs w:val="28"/>
        </w:rPr>
      </w:pPr>
    </w:p>
    <w:p w14:paraId="2D5ECEEC" w14:textId="77777777" w:rsidR="001A2265" w:rsidRPr="008C2396" w:rsidRDefault="001A2265" w:rsidP="00F86C39">
      <w:pPr>
        <w:ind w:left="720"/>
        <w:rPr>
          <w:rFonts w:ascii="Arial" w:hAnsi="Arial" w:cs="Arial"/>
          <w:b/>
          <w:sz w:val="28"/>
          <w:szCs w:val="28"/>
        </w:rPr>
      </w:pPr>
    </w:p>
    <w:p w14:paraId="2934FEAA" w14:textId="77777777" w:rsidR="00503D08" w:rsidRPr="008C2396" w:rsidRDefault="00503D08" w:rsidP="00F86C39">
      <w:pPr>
        <w:ind w:left="720"/>
        <w:rPr>
          <w:rFonts w:ascii="Arial" w:hAnsi="Arial" w:cs="Arial"/>
          <w:b/>
          <w:sz w:val="28"/>
          <w:szCs w:val="28"/>
        </w:rPr>
      </w:pPr>
    </w:p>
    <w:p w14:paraId="711A8BCF" w14:textId="0D7FECAB" w:rsidR="00503D08" w:rsidRDefault="00503D08" w:rsidP="00F86C39">
      <w:pPr>
        <w:ind w:left="720"/>
        <w:rPr>
          <w:rFonts w:ascii="Arial" w:hAnsi="Arial" w:cs="Arial"/>
          <w:b/>
          <w:sz w:val="28"/>
          <w:szCs w:val="28"/>
        </w:rPr>
      </w:pPr>
    </w:p>
    <w:p w14:paraId="7FA7100B" w14:textId="471F717A" w:rsidR="00C858F7" w:rsidRDefault="00C858F7" w:rsidP="00F86C39">
      <w:pPr>
        <w:ind w:left="720"/>
        <w:rPr>
          <w:rFonts w:ascii="Arial" w:hAnsi="Arial" w:cs="Arial"/>
          <w:b/>
          <w:sz w:val="28"/>
          <w:szCs w:val="28"/>
        </w:rPr>
      </w:pPr>
    </w:p>
    <w:p w14:paraId="1C513C59" w14:textId="77777777" w:rsidR="00C858F7" w:rsidRPr="008C2396" w:rsidRDefault="00C858F7" w:rsidP="00F86C39">
      <w:pPr>
        <w:ind w:left="720"/>
        <w:rPr>
          <w:rFonts w:ascii="Arial" w:hAnsi="Arial" w:cs="Arial"/>
          <w:b/>
          <w:sz w:val="28"/>
          <w:szCs w:val="28"/>
        </w:rPr>
      </w:pPr>
    </w:p>
    <w:p w14:paraId="22726C0D" w14:textId="77777777" w:rsidR="00D234A2" w:rsidRPr="008C2396" w:rsidRDefault="00740EE6" w:rsidP="00F86C39">
      <w:pPr>
        <w:pStyle w:val="Ttulo1"/>
        <w:rPr>
          <w:rFonts w:cs="Arial"/>
        </w:rPr>
      </w:pPr>
      <w:bookmarkStart w:id="14" w:name="_Toc532221777"/>
      <w:r w:rsidRPr="008C2396">
        <w:rPr>
          <w:rFonts w:cs="Arial"/>
        </w:rPr>
        <w:lastRenderedPageBreak/>
        <w:t>LEVANTAMIENTO DEL REQUERIMIENTO DETALLADO</w:t>
      </w:r>
      <w:bookmarkEnd w:id="14"/>
    </w:p>
    <w:p w14:paraId="39F8DE05" w14:textId="73F6CCC7" w:rsidR="00D234A2" w:rsidRPr="005D0764" w:rsidRDefault="00D234A2" w:rsidP="005D0764">
      <w:pPr>
        <w:jc w:val="both"/>
        <w:rPr>
          <w:rFonts w:ascii="Arial" w:hAnsi="Arial" w:cs="Arial"/>
          <w:color w:val="BFBFBF"/>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57DF0D45" w14:textId="77777777" w:rsidTr="00C858F7">
        <w:trPr>
          <w:trHeight w:val="182"/>
        </w:trPr>
        <w:tc>
          <w:tcPr>
            <w:tcW w:w="10490" w:type="dxa"/>
            <w:gridSpan w:val="8"/>
            <w:shd w:val="clear" w:color="auto" w:fill="7FD8F8"/>
          </w:tcPr>
          <w:p w14:paraId="1B6A4B7F" w14:textId="77777777" w:rsidR="00AE4D25" w:rsidRPr="00C858F7" w:rsidRDefault="00AE4D25" w:rsidP="004627A3">
            <w:pPr>
              <w:jc w:val="center"/>
              <w:rPr>
                <w:rFonts w:ascii="Arial" w:hAnsi="Arial" w:cs="Arial"/>
                <w:b/>
                <w:color w:val="FFFFFF" w:themeColor="background1"/>
                <w:sz w:val="22"/>
                <w:szCs w:val="22"/>
              </w:rPr>
            </w:pPr>
            <w:r w:rsidRPr="00C858F7">
              <w:rPr>
                <w:rFonts w:ascii="Arial" w:hAnsi="Arial" w:cs="Arial"/>
                <w:b/>
                <w:color w:val="FFFFFF" w:themeColor="background1"/>
                <w:sz w:val="22"/>
                <w:szCs w:val="22"/>
              </w:rPr>
              <w:t>HISTORIAS DE USUARIO</w:t>
            </w:r>
          </w:p>
        </w:tc>
      </w:tr>
      <w:tr w:rsidR="005D0764" w:rsidRPr="008C2396" w14:paraId="61F3CB27" w14:textId="77777777" w:rsidTr="005D0764">
        <w:trPr>
          <w:trHeight w:val="182"/>
        </w:trPr>
        <w:tc>
          <w:tcPr>
            <w:tcW w:w="1418" w:type="dxa"/>
            <w:gridSpan w:val="2"/>
            <w:shd w:val="clear" w:color="auto" w:fill="auto"/>
          </w:tcPr>
          <w:p w14:paraId="230CEA82"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418D39EB" w14:textId="3361CCFE" w:rsidR="005D0764" w:rsidRPr="00C858F7" w:rsidRDefault="00C858F7" w:rsidP="005D0764">
            <w:pPr>
              <w:jc w:val="both"/>
              <w:rPr>
                <w:rFonts w:ascii="Arial" w:hAnsi="Arial" w:cs="Arial"/>
                <w:b/>
                <w:sz w:val="22"/>
                <w:szCs w:val="22"/>
              </w:rPr>
            </w:pPr>
            <w:r w:rsidRPr="00C858F7">
              <w:rPr>
                <w:rFonts w:ascii="Arial" w:hAnsi="Arial" w:cs="Arial"/>
                <w:sz w:val="22"/>
                <w:szCs w:val="22"/>
              </w:rPr>
              <w:t>Abogabot-1</w:t>
            </w:r>
          </w:p>
        </w:tc>
      </w:tr>
      <w:tr w:rsidR="005D0764" w:rsidRPr="008C2396" w14:paraId="72F8F809" w14:textId="77777777" w:rsidTr="005D0764">
        <w:trPr>
          <w:trHeight w:val="182"/>
        </w:trPr>
        <w:tc>
          <w:tcPr>
            <w:tcW w:w="1418" w:type="dxa"/>
            <w:gridSpan w:val="2"/>
            <w:shd w:val="clear" w:color="auto" w:fill="auto"/>
          </w:tcPr>
          <w:p w14:paraId="60C58EC0"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1602580F" w14:textId="5B9D5059" w:rsidR="005D0764" w:rsidRPr="00C858F7" w:rsidRDefault="00C858F7" w:rsidP="005D0764">
            <w:pPr>
              <w:jc w:val="both"/>
              <w:rPr>
                <w:rFonts w:ascii="Arial" w:hAnsi="Arial" w:cs="Arial"/>
                <w:b/>
                <w:sz w:val="22"/>
                <w:szCs w:val="22"/>
              </w:rPr>
            </w:pPr>
            <w:r w:rsidRPr="00C858F7">
              <w:rPr>
                <w:rFonts w:ascii="Arial" w:hAnsi="Arial" w:cs="Arial"/>
                <w:sz w:val="22"/>
                <w:szCs w:val="22"/>
              </w:rPr>
              <w:t>Pagina principal</w:t>
            </w:r>
          </w:p>
        </w:tc>
      </w:tr>
      <w:tr w:rsidR="005D0764" w:rsidRPr="008C2396" w14:paraId="0B17AD96" w14:textId="77777777" w:rsidTr="005D0764">
        <w:trPr>
          <w:trHeight w:val="182"/>
        </w:trPr>
        <w:tc>
          <w:tcPr>
            <w:tcW w:w="1418" w:type="dxa"/>
            <w:gridSpan w:val="2"/>
            <w:shd w:val="clear" w:color="auto" w:fill="auto"/>
          </w:tcPr>
          <w:p w14:paraId="54506123"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2AAB5CE6" w14:textId="77EB2F83" w:rsidR="005D0764" w:rsidRPr="00C858F7" w:rsidRDefault="00C858F7" w:rsidP="005D0764">
            <w:pPr>
              <w:jc w:val="both"/>
              <w:rPr>
                <w:rFonts w:ascii="Arial" w:hAnsi="Arial" w:cs="Arial"/>
                <w:b/>
                <w:sz w:val="22"/>
                <w:szCs w:val="22"/>
              </w:rPr>
            </w:pPr>
            <w:r w:rsidRPr="00C858F7">
              <w:rPr>
                <w:rFonts w:ascii="Arial" w:hAnsi="Arial" w:cs="Arial"/>
                <w:sz w:val="22"/>
                <w:szCs w:val="22"/>
              </w:rPr>
              <w:t>02</w:t>
            </w:r>
            <w:r w:rsidR="005D0764" w:rsidRPr="00C858F7">
              <w:rPr>
                <w:rFonts w:ascii="Arial" w:hAnsi="Arial" w:cs="Arial"/>
                <w:sz w:val="22"/>
                <w:szCs w:val="22"/>
              </w:rPr>
              <w:t>/</w:t>
            </w:r>
            <w:r w:rsidRPr="00C858F7">
              <w:rPr>
                <w:rFonts w:ascii="Arial" w:hAnsi="Arial" w:cs="Arial"/>
                <w:sz w:val="22"/>
                <w:szCs w:val="22"/>
              </w:rPr>
              <w:t>03</w:t>
            </w:r>
            <w:r w:rsidR="005D0764" w:rsidRPr="00C858F7">
              <w:rPr>
                <w:rFonts w:ascii="Arial" w:hAnsi="Arial" w:cs="Arial"/>
                <w:sz w:val="22"/>
                <w:szCs w:val="22"/>
              </w:rPr>
              <w:t>/</w:t>
            </w:r>
            <w:r w:rsidRPr="00C858F7">
              <w:rPr>
                <w:rFonts w:ascii="Arial" w:hAnsi="Arial" w:cs="Arial"/>
                <w:sz w:val="22"/>
                <w:szCs w:val="22"/>
              </w:rPr>
              <w:t>2022</w:t>
            </w:r>
          </w:p>
        </w:tc>
      </w:tr>
      <w:tr w:rsidR="00137683" w:rsidRPr="008C2396" w14:paraId="44CC321F" w14:textId="77777777" w:rsidTr="00C858F7">
        <w:trPr>
          <w:trHeight w:val="182"/>
        </w:trPr>
        <w:tc>
          <w:tcPr>
            <w:tcW w:w="10490" w:type="dxa"/>
            <w:gridSpan w:val="8"/>
            <w:shd w:val="clear" w:color="auto" w:fill="7FD8F8"/>
          </w:tcPr>
          <w:p w14:paraId="1C780E60" w14:textId="77777777" w:rsidR="00137683" w:rsidRPr="00C858F7" w:rsidRDefault="002617FE" w:rsidP="004627A3">
            <w:pPr>
              <w:jc w:val="center"/>
              <w:rPr>
                <w:rFonts w:ascii="Arial" w:hAnsi="Arial" w:cs="Arial"/>
                <w:color w:val="FFFFFF" w:themeColor="background1"/>
                <w:sz w:val="22"/>
                <w:szCs w:val="22"/>
              </w:rPr>
            </w:pPr>
            <w:r w:rsidRPr="00C858F7">
              <w:rPr>
                <w:rFonts w:ascii="Arial" w:hAnsi="Arial" w:cs="Arial"/>
                <w:b/>
                <w:color w:val="FFFFFF" w:themeColor="background1"/>
                <w:szCs w:val="22"/>
              </w:rPr>
              <w:t>Característica</w:t>
            </w:r>
            <w:r w:rsidR="00137683" w:rsidRPr="00C858F7">
              <w:rPr>
                <w:rFonts w:ascii="Arial" w:hAnsi="Arial" w:cs="Arial"/>
                <w:b/>
                <w:color w:val="FFFFFF" w:themeColor="background1"/>
                <w:szCs w:val="22"/>
              </w:rPr>
              <w:t>/Funcionalidad</w:t>
            </w:r>
          </w:p>
        </w:tc>
      </w:tr>
      <w:tr w:rsidR="00137683" w:rsidRPr="008C2396" w14:paraId="0FCC48EE" w14:textId="77777777" w:rsidTr="00C858F7">
        <w:trPr>
          <w:trHeight w:val="1089"/>
        </w:trPr>
        <w:tc>
          <w:tcPr>
            <w:tcW w:w="10490" w:type="dxa"/>
            <w:gridSpan w:val="8"/>
            <w:shd w:val="clear" w:color="auto" w:fill="FFFFFF"/>
          </w:tcPr>
          <w:p w14:paraId="44E13C1F" w14:textId="328A6D1C" w:rsidR="00137683" w:rsidRPr="00C858F7" w:rsidRDefault="00C858F7" w:rsidP="004627A3">
            <w:pPr>
              <w:rPr>
                <w:rFonts w:ascii="Arial" w:hAnsi="Arial" w:cs="Arial"/>
                <w:sz w:val="22"/>
                <w:szCs w:val="22"/>
              </w:rPr>
            </w:pPr>
            <w:r w:rsidRPr="00C858F7">
              <w:rPr>
                <w:rFonts w:ascii="Arial" w:hAnsi="Arial" w:cs="Arial"/>
                <w:sz w:val="22"/>
                <w:szCs w:val="22"/>
              </w:rPr>
              <w:t xml:space="preserve">Tener una </w:t>
            </w:r>
            <w:proofErr w:type="spellStart"/>
            <w:r w:rsidRPr="00C858F7">
              <w:rPr>
                <w:rFonts w:ascii="Arial" w:hAnsi="Arial" w:cs="Arial"/>
                <w:sz w:val="22"/>
                <w:szCs w:val="22"/>
              </w:rPr>
              <w:t>landingPage</w:t>
            </w:r>
            <w:proofErr w:type="spellEnd"/>
            <w:r w:rsidRPr="00C858F7">
              <w:rPr>
                <w:rFonts w:ascii="Arial" w:hAnsi="Arial" w:cs="Arial"/>
                <w:sz w:val="22"/>
                <w:szCs w:val="22"/>
              </w:rPr>
              <w:t xml:space="preserve"> de </w:t>
            </w:r>
            <w:proofErr w:type="spellStart"/>
            <w:r>
              <w:rPr>
                <w:rFonts w:ascii="Arial" w:hAnsi="Arial" w:cs="Arial"/>
                <w:sz w:val="22"/>
                <w:szCs w:val="22"/>
              </w:rPr>
              <w:t>A</w:t>
            </w:r>
            <w:r w:rsidRPr="00C858F7">
              <w:rPr>
                <w:rFonts w:ascii="Arial" w:hAnsi="Arial" w:cs="Arial"/>
                <w:sz w:val="22"/>
                <w:szCs w:val="22"/>
              </w:rPr>
              <w:t>bogabot</w:t>
            </w:r>
            <w:proofErr w:type="spellEnd"/>
            <w:r w:rsidRPr="00C858F7">
              <w:rPr>
                <w:rFonts w:ascii="Arial" w:hAnsi="Arial" w:cs="Arial"/>
                <w:sz w:val="22"/>
                <w:szCs w:val="22"/>
              </w:rPr>
              <w:t xml:space="preserve"> que contenga testimonios, </w:t>
            </w:r>
            <w:r>
              <w:rPr>
                <w:rFonts w:ascii="Arial" w:hAnsi="Arial" w:cs="Arial"/>
                <w:sz w:val="22"/>
                <w:szCs w:val="22"/>
              </w:rPr>
              <w:t xml:space="preserve">clientes, datos de contacto, mapa con la dirección de la oficina, un </w:t>
            </w:r>
            <w:proofErr w:type="gramStart"/>
            <w:r>
              <w:rPr>
                <w:rFonts w:ascii="Arial" w:hAnsi="Arial" w:cs="Arial"/>
                <w:sz w:val="22"/>
                <w:szCs w:val="22"/>
              </w:rPr>
              <w:t>link</w:t>
            </w:r>
            <w:proofErr w:type="gramEnd"/>
            <w:r>
              <w:rPr>
                <w:rFonts w:ascii="Arial" w:hAnsi="Arial" w:cs="Arial"/>
                <w:sz w:val="22"/>
                <w:szCs w:val="22"/>
              </w:rPr>
              <w:t xml:space="preserve"> para el formulario y un botón de acceso</w:t>
            </w:r>
          </w:p>
        </w:tc>
      </w:tr>
      <w:tr w:rsidR="00AE4D25" w:rsidRPr="008C2396" w14:paraId="1D19B776" w14:textId="77777777" w:rsidTr="00C858F7">
        <w:trPr>
          <w:trHeight w:val="182"/>
        </w:trPr>
        <w:tc>
          <w:tcPr>
            <w:tcW w:w="10490" w:type="dxa"/>
            <w:gridSpan w:val="8"/>
            <w:shd w:val="clear" w:color="auto" w:fill="7FD8F8"/>
          </w:tcPr>
          <w:p w14:paraId="2B1699DF" w14:textId="01039E7D" w:rsidR="00AE4D25" w:rsidRPr="00C858F7" w:rsidRDefault="00C858F7" w:rsidP="00C858F7">
            <w:pPr>
              <w:tabs>
                <w:tab w:val="left" w:pos="492"/>
                <w:tab w:val="center" w:pos="5137"/>
              </w:tabs>
              <w:rPr>
                <w:rFonts w:ascii="Arial" w:hAnsi="Arial" w:cs="Arial"/>
                <w:color w:val="FFFFFF" w:themeColor="background1"/>
                <w:sz w:val="22"/>
                <w:szCs w:val="22"/>
              </w:rPr>
            </w:pPr>
            <w:r w:rsidRPr="00C858F7">
              <w:rPr>
                <w:rFonts w:ascii="Arial" w:hAnsi="Arial" w:cs="Arial"/>
                <w:b/>
                <w:color w:val="FFFFFF" w:themeColor="background1"/>
                <w:szCs w:val="22"/>
              </w:rPr>
              <w:tab/>
            </w:r>
            <w:r w:rsidRPr="00C858F7">
              <w:rPr>
                <w:rFonts w:ascii="Arial" w:hAnsi="Arial" w:cs="Arial"/>
                <w:b/>
                <w:color w:val="FFFFFF" w:themeColor="background1"/>
                <w:szCs w:val="22"/>
              </w:rPr>
              <w:tab/>
            </w:r>
            <w:r w:rsidR="002617FE" w:rsidRPr="00C858F7">
              <w:rPr>
                <w:rFonts w:ascii="Arial" w:hAnsi="Arial" w:cs="Arial"/>
                <w:b/>
                <w:color w:val="FFFFFF" w:themeColor="background1"/>
                <w:szCs w:val="22"/>
              </w:rPr>
              <w:t>Razón</w:t>
            </w:r>
            <w:r w:rsidR="00137683" w:rsidRPr="00C858F7">
              <w:rPr>
                <w:rFonts w:ascii="Arial" w:hAnsi="Arial" w:cs="Arial"/>
                <w:b/>
                <w:color w:val="FFFFFF" w:themeColor="background1"/>
                <w:szCs w:val="22"/>
              </w:rPr>
              <w:t>/Resultado</w:t>
            </w:r>
          </w:p>
        </w:tc>
      </w:tr>
      <w:tr w:rsidR="00AE4D25" w:rsidRPr="008C2396" w14:paraId="430647DC" w14:textId="77777777" w:rsidTr="00AE4D25">
        <w:trPr>
          <w:trHeight w:val="1406"/>
        </w:trPr>
        <w:tc>
          <w:tcPr>
            <w:tcW w:w="10490" w:type="dxa"/>
            <w:gridSpan w:val="8"/>
            <w:shd w:val="clear" w:color="auto" w:fill="FFFFFF"/>
          </w:tcPr>
          <w:p w14:paraId="43A599B3" w14:textId="46DA112A" w:rsidR="00AE4D25" w:rsidRPr="00C858F7" w:rsidRDefault="00C858F7" w:rsidP="004627A3">
            <w:pPr>
              <w:rPr>
                <w:rFonts w:ascii="Arial" w:hAnsi="Arial" w:cs="Arial"/>
                <w:sz w:val="22"/>
                <w:szCs w:val="22"/>
              </w:rPr>
            </w:pPr>
            <w:r w:rsidRPr="00C858F7">
              <w:rPr>
                <w:rFonts w:ascii="Arial" w:hAnsi="Arial" w:cs="Arial"/>
                <w:sz w:val="22"/>
                <w:szCs w:val="22"/>
              </w:rPr>
              <w:t>Tener una vista comercial sencilla y llamativa</w:t>
            </w:r>
            <w:r>
              <w:rPr>
                <w:rFonts w:ascii="Arial" w:hAnsi="Arial" w:cs="Arial"/>
                <w:sz w:val="22"/>
                <w:szCs w:val="22"/>
              </w:rPr>
              <w:t xml:space="preserve"> donde pueden ser dirigidos los clientes después de una campaña en redes sociales.</w:t>
            </w:r>
          </w:p>
        </w:tc>
      </w:tr>
      <w:tr w:rsidR="004205AA" w:rsidRPr="008C2396" w14:paraId="0502416F" w14:textId="77777777" w:rsidTr="00C858F7">
        <w:trPr>
          <w:trHeight w:val="182"/>
        </w:trPr>
        <w:tc>
          <w:tcPr>
            <w:tcW w:w="10490" w:type="dxa"/>
            <w:gridSpan w:val="8"/>
            <w:shd w:val="clear" w:color="auto" w:fill="7FD8F8"/>
          </w:tcPr>
          <w:p w14:paraId="62FFA8F9" w14:textId="77777777" w:rsidR="004205AA" w:rsidRPr="00C858F7" w:rsidRDefault="004205AA" w:rsidP="004627A3">
            <w:pPr>
              <w:jc w:val="center"/>
              <w:rPr>
                <w:rFonts w:ascii="Arial" w:hAnsi="Arial" w:cs="Arial"/>
                <w:color w:val="FFFFFF" w:themeColor="background1"/>
                <w:sz w:val="22"/>
                <w:szCs w:val="22"/>
              </w:rPr>
            </w:pPr>
            <w:r w:rsidRPr="00C858F7">
              <w:rPr>
                <w:rFonts w:ascii="Arial" w:hAnsi="Arial" w:cs="Arial"/>
                <w:b/>
                <w:color w:val="FFFFFF" w:themeColor="background1"/>
                <w:szCs w:val="22"/>
              </w:rPr>
              <w:t>Criterios de Aceptación</w:t>
            </w:r>
          </w:p>
        </w:tc>
      </w:tr>
      <w:tr w:rsidR="008512C0" w:rsidRPr="008C2396" w14:paraId="39AD2077" w14:textId="77777777" w:rsidTr="00C858F7">
        <w:trPr>
          <w:trHeight w:val="182"/>
        </w:trPr>
        <w:tc>
          <w:tcPr>
            <w:tcW w:w="737" w:type="dxa"/>
            <w:shd w:val="clear" w:color="auto" w:fill="D9D9D9" w:themeFill="background1" w:themeFillShade="D9"/>
          </w:tcPr>
          <w:p w14:paraId="42950528"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D9D9D9" w:themeFill="background1" w:themeFillShade="D9"/>
          </w:tcPr>
          <w:p w14:paraId="69F3B475"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D9D9D9" w:themeFill="background1" w:themeFillShade="D9"/>
          </w:tcPr>
          <w:p w14:paraId="455EE00B"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D9D9D9" w:themeFill="background1" w:themeFillShade="D9"/>
          </w:tcPr>
          <w:p w14:paraId="63C5E348"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C858F7" w:rsidRPr="00C858F7" w14:paraId="3CDE8EFB" w14:textId="77777777" w:rsidTr="00C858F7">
        <w:trPr>
          <w:trHeight w:val="1071"/>
        </w:trPr>
        <w:tc>
          <w:tcPr>
            <w:tcW w:w="737" w:type="dxa"/>
            <w:shd w:val="clear" w:color="auto" w:fill="FFFFFF"/>
          </w:tcPr>
          <w:p w14:paraId="41C350DE" w14:textId="36EDACA1" w:rsidR="00097052" w:rsidRPr="00C858F7" w:rsidRDefault="00C858F7" w:rsidP="00097052">
            <w:pPr>
              <w:jc w:val="both"/>
              <w:rPr>
                <w:rFonts w:ascii="Arial" w:hAnsi="Arial" w:cs="Arial"/>
                <w:sz w:val="22"/>
                <w:szCs w:val="22"/>
              </w:rPr>
            </w:pPr>
            <w:r>
              <w:rPr>
                <w:rFonts w:ascii="Arial" w:hAnsi="Arial" w:cs="Arial"/>
                <w:sz w:val="22"/>
                <w:szCs w:val="22"/>
              </w:rPr>
              <w:t>1</w:t>
            </w:r>
          </w:p>
        </w:tc>
        <w:tc>
          <w:tcPr>
            <w:tcW w:w="1949" w:type="dxa"/>
            <w:gridSpan w:val="2"/>
            <w:shd w:val="clear" w:color="auto" w:fill="FFFFFF"/>
          </w:tcPr>
          <w:p w14:paraId="1FEF2B1F" w14:textId="2C693486" w:rsidR="00097052" w:rsidRPr="00C858F7" w:rsidRDefault="00C858F7" w:rsidP="004627A3">
            <w:pPr>
              <w:jc w:val="both"/>
              <w:rPr>
                <w:rFonts w:ascii="Arial" w:hAnsi="Arial" w:cs="Arial"/>
                <w:sz w:val="22"/>
                <w:szCs w:val="22"/>
              </w:rPr>
            </w:pPr>
            <w:r>
              <w:rPr>
                <w:rFonts w:ascii="Arial" w:hAnsi="Arial" w:cs="Arial"/>
                <w:sz w:val="22"/>
                <w:szCs w:val="22"/>
              </w:rPr>
              <w:t>Testimonios</w:t>
            </w:r>
          </w:p>
        </w:tc>
        <w:tc>
          <w:tcPr>
            <w:tcW w:w="2571" w:type="dxa"/>
            <w:gridSpan w:val="3"/>
            <w:shd w:val="clear" w:color="auto" w:fill="FFFFFF"/>
          </w:tcPr>
          <w:p w14:paraId="50F47CCC" w14:textId="6AD29874" w:rsidR="00097052" w:rsidRPr="00C858F7" w:rsidRDefault="00C858F7" w:rsidP="00E56DEC">
            <w:pPr>
              <w:jc w:val="both"/>
              <w:rPr>
                <w:rFonts w:ascii="Arial" w:hAnsi="Arial" w:cs="Arial"/>
                <w:sz w:val="22"/>
                <w:szCs w:val="22"/>
              </w:rPr>
            </w:pPr>
            <w:r>
              <w:rPr>
                <w:rFonts w:ascii="Arial" w:hAnsi="Arial" w:cs="Arial"/>
                <w:sz w:val="22"/>
                <w:szCs w:val="22"/>
              </w:rPr>
              <w:t>Tener una vista de los clientes</w:t>
            </w:r>
          </w:p>
        </w:tc>
        <w:tc>
          <w:tcPr>
            <w:tcW w:w="5233" w:type="dxa"/>
            <w:gridSpan w:val="2"/>
            <w:shd w:val="clear" w:color="auto" w:fill="FFFFFF"/>
          </w:tcPr>
          <w:p w14:paraId="110661B1" w14:textId="1F81BBE2" w:rsidR="00097052" w:rsidRPr="00C858F7" w:rsidRDefault="00C858F7" w:rsidP="006D1559">
            <w:pPr>
              <w:jc w:val="both"/>
              <w:rPr>
                <w:rFonts w:ascii="Arial" w:hAnsi="Arial" w:cs="Arial"/>
                <w:sz w:val="22"/>
                <w:szCs w:val="22"/>
              </w:rPr>
            </w:pPr>
            <w:r>
              <w:rPr>
                <w:rFonts w:ascii="Arial" w:hAnsi="Arial" w:cs="Arial"/>
                <w:sz w:val="22"/>
                <w:szCs w:val="22"/>
              </w:rPr>
              <w:t xml:space="preserve">Carrete con fotos de testimonios de clientes satisfechos, al darle </w:t>
            </w:r>
            <w:proofErr w:type="spellStart"/>
            <w:proofErr w:type="gramStart"/>
            <w:r>
              <w:rPr>
                <w:rFonts w:ascii="Arial" w:hAnsi="Arial" w:cs="Arial"/>
                <w:sz w:val="22"/>
                <w:szCs w:val="22"/>
              </w:rPr>
              <w:t>click</w:t>
            </w:r>
            <w:proofErr w:type="spellEnd"/>
            <w:proofErr w:type="gramEnd"/>
            <w:r>
              <w:rPr>
                <w:rFonts w:ascii="Arial" w:hAnsi="Arial" w:cs="Arial"/>
                <w:sz w:val="22"/>
                <w:szCs w:val="22"/>
              </w:rPr>
              <w:t xml:space="preserve"> abrir una ventana donde este </w:t>
            </w:r>
          </w:p>
        </w:tc>
      </w:tr>
      <w:tr w:rsidR="00C858F7" w:rsidRPr="00C858F7" w14:paraId="447035A1" w14:textId="77777777" w:rsidTr="00C858F7">
        <w:trPr>
          <w:trHeight w:val="1142"/>
        </w:trPr>
        <w:tc>
          <w:tcPr>
            <w:tcW w:w="737" w:type="dxa"/>
            <w:shd w:val="clear" w:color="auto" w:fill="FFFFFF"/>
          </w:tcPr>
          <w:p w14:paraId="783C39CB" w14:textId="1FC6351C" w:rsidR="00C858F7" w:rsidRDefault="00C858F7" w:rsidP="00097052">
            <w:pPr>
              <w:jc w:val="both"/>
              <w:rPr>
                <w:rFonts w:ascii="Arial" w:hAnsi="Arial" w:cs="Arial"/>
                <w:sz w:val="22"/>
                <w:szCs w:val="22"/>
              </w:rPr>
            </w:pPr>
            <w:r>
              <w:rPr>
                <w:rFonts w:ascii="Arial" w:hAnsi="Arial" w:cs="Arial"/>
                <w:sz w:val="22"/>
                <w:szCs w:val="22"/>
              </w:rPr>
              <w:t>2</w:t>
            </w:r>
          </w:p>
        </w:tc>
        <w:tc>
          <w:tcPr>
            <w:tcW w:w="1949" w:type="dxa"/>
            <w:gridSpan w:val="2"/>
            <w:shd w:val="clear" w:color="auto" w:fill="FFFFFF"/>
          </w:tcPr>
          <w:p w14:paraId="39821077" w14:textId="11DA7309" w:rsidR="00C858F7" w:rsidRDefault="00C858F7" w:rsidP="004627A3">
            <w:pPr>
              <w:jc w:val="both"/>
              <w:rPr>
                <w:rFonts w:ascii="Arial" w:hAnsi="Arial" w:cs="Arial"/>
                <w:sz w:val="22"/>
                <w:szCs w:val="22"/>
              </w:rPr>
            </w:pPr>
            <w:r>
              <w:rPr>
                <w:rFonts w:ascii="Arial" w:hAnsi="Arial" w:cs="Arial"/>
                <w:sz w:val="22"/>
                <w:szCs w:val="22"/>
              </w:rPr>
              <w:t>Clientes</w:t>
            </w:r>
          </w:p>
        </w:tc>
        <w:tc>
          <w:tcPr>
            <w:tcW w:w="2571" w:type="dxa"/>
            <w:gridSpan w:val="3"/>
            <w:shd w:val="clear" w:color="auto" w:fill="FFFFFF"/>
          </w:tcPr>
          <w:p w14:paraId="4DBE787A" w14:textId="026C9315" w:rsidR="00C858F7" w:rsidRDefault="00C858F7" w:rsidP="00E56DEC">
            <w:pPr>
              <w:jc w:val="both"/>
              <w:rPr>
                <w:rFonts w:ascii="Arial" w:hAnsi="Arial" w:cs="Arial"/>
                <w:sz w:val="22"/>
                <w:szCs w:val="22"/>
              </w:rPr>
            </w:pPr>
            <w:r>
              <w:rPr>
                <w:rFonts w:ascii="Arial" w:hAnsi="Arial" w:cs="Arial"/>
                <w:sz w:val="22"/>
                <w:szCs w:val="22"/>
              </w:rPr>
              <w:t>Listado de clientes mas relevantes</w:t>
            </w:r>
          </w:p>
        </w:tc>
        <w:tc>
          <w:tcPr>
            <w:tcW w:w="5233" w:type="dxa"/>
            <w:gridSpan w:val="2"/>
            <w:shd w:val="clear" w:color="auto" w:fill="FFFFFF"/>
          </w:tcPr>
          <w:p w14:paraId="1F20B298" w14:textId="25AE817E" w:rsidR="00C858F7" w:rsidRDefault="00C858F7" w:rsidP="006D1559">
            <w:pPr>
              <w:jc w:val="both"/>
              <w:rPr>
                <w:rFonts w:ascii="Arial" w:hAnsi="Arial" w:cs="Arial"/>
                <w:sz w:val="22"/>
                <w:szCs w:val="22"/>
              </w:rPr>
            </w:pPr>
            <w:r>
              <w:rPr>
                <w:rFonts w:ascii="Arial" w:hAnsi="Arial" w:cs="Arial"/>
                <w:sz w:val="22"/>
                <w:szCs w:val="22"/>
              </w:rPr>
              <w:t xml:space="preserve">Colocar un listad de los iconos de los clientes mas relevantes con los que se ha trabajado, al darle </w:t>
            </w:r>
            <w:proofErr w:type="spellStart"/>
            <w:proofErr w:type="gramStart"/>
            <w:r>
              <w:rPr>
                <w:rFonts w:ascii="Arial" w:hAnsi="Arial" w:cs="Arial"/>
                <w:sz w:val="22"/>
                <w:szCs w:val="22"/>
              </w:rPr>
              <w:t>click</w:t>
            </w:r>
            <w:proofErr w:type="spellEnd"/>
            <w:proofErr w:type="gramEnd"/>
            <w:r>
              <w:rPr>
                <w:rFonts w:ascii="Arial" w:hAnsi="Arial" w:cs="Arial"/>
                <w:sz w:val="22"/>
                <w:szCs w:val="22"/>
              </w:rPr>
              <w:t xml:space="preserve"> mostrar información del cliente.</w:t>
            </w:r>
          </w:p>
        </w:tc>
      </w:tr>
      <w:tr w:rsidR="00C858F7" w:rsidRPr="00C858F7" w14:paraId="5DF9A36B" w14:textId="77777777" w:rsidTr="005D0764">
        <w:trPr>
          <w:trHeight w:val="1686"/>
        </w:trPr>
        <w:tc>
          <w:tcPr>
            <w:tcW w:w="737" w:type="dxa"/>
            <w:shd w:val="clear" w:color="auto" w:fill="FFFFFF"/>
          </w:tcPr>
          <w:p w14:paraId="5D03E881" w14:textId="4CFF2E3D" w:rsidR="00C858F7" w:rsidRDefault="00C858F7" w:rsidP="00097052">
            <w:pPr>
              <w:jc w:val="both"/>
              <w:rPr>
                <w:rFonts w:ascii="Arial" w:hAnsi="Arial" w:cs="Arial"/>
                <w:sz w:val="22"/>
                <w:szCs w:val="22"/>
              </w:rPr>
            </w:pPr>
            <w:r>
              <w:rPr>
                <w:rFonts w:ascii="Arial" w:hAnsi="Arial" w:cs="Arial"/>
                <w:sz w:val="22"/>
                <w:szCs w:val="22"/>
              </w:rPr>
              <w:t>3</w:t>
            </w:r>
          </w:p>
        </w:tc>
        <w:tc>
          <w:tcPr>
            <w:tcW w:w="1949" w:type="dxa"/>
            <w:gridSpan w:val="2"/>
            <w:shd w:val="clear" w:color="auto" w:fill="FFFFFF"/>
          </w:tcPr>
          <w:p w14:paraId="79FB7EF1" w14:textId="6E45B765" w:rsidR="00C858F7" w:rsidRDefault="00C858F7" w:rsidP="004627A3">
            <w:pPr>
              <w:jc w:val="both"/>
              <w:rPr>
                <w:rFonts w:ascii="Arial" w:hAnsi="Arial" w:cs="Arial"/>
                <w:sz w:val="22"/>
                <w:szCs w:val="22"/>
              </w:rPr>
            </w:pPr>
            <w:r>
              <w:rPr>
                <w:rFonts w:ascii="Arial" w:hAnsi="Arial" w:cs="Arial"/>
                <w:sz w:val="22"/>
                <w:szCs w:val="22"/>
              </w:rPr>
              <w:t>Contacto</w:t>
            </w:r>
          </w:p>
        </w:tc>
        <w:tc>
          <w:tcPr>
            <w:tcW w:w="2571" w:type="dxa"/>
            <w:gridSpan w:val="3"/>
            <w:shd w:val="clear" w:color="auto" w:fill="FFFFFF"/>
          </w:tcPr>
          <w:p w14:paraId="4041DAD6" w14:textId="25A80AC2" w:rsidR="00C858F7" w:rsidRDefault="00C858F7" w:rsidP="00E56DEC">
            <w:pPr>
              <w:jc w:val="both"/>
              <w:rPr>
                <w:rFonts w:ascii="Arial" w:hAnsi="Arial" w:cs="Arial"/>
                <w:sz w:val="22"/>
                <w:szCs w:val="22"/>
              </w:rPr>
            </w:pPr>
            <w:r>
              <w:rPr>
                <w:rFonts w:ascii="Arial" w:hAnsi="Arial" w:cs="Arial"/>
                <w:sz w:val="22"/>
                <w:szCs w:val="22"/>
              </w:rPr>
              <w:t>Información de contacto</w:t>
            </w:r>
          </w:p>
        </w:tc>
        <w:tc>
          <w:tcPr>
            <w:tcW w:w="5233" w:type="dxa"/>
            <w:gridSpan w:val="2"/>
            <w:shd w:val="clear" w:color="auto" w:fill="FFFFFF"/>
          </w:tcPr>
          <w:p w14:paraId="3975242D" w14:textId="4883C9AD" w:rsidR="00C858F7" w:rsidRDefault="00C858F7" w:rsidP="006D1559">
            <w:pPr>
              <w:jc w:val="both"/>
              <w:rPr>
                <w:rFonts w:ascii="Arial" w:hAnsi="Arial" w:cs="Arial"/>
                <w:sz w:val="22"/>
                <w:szCs w:val="22"/>
              </w:rPr>
            </w:pPr>
            <w:r>
              <w:rPr>
                <w:rFonts w:ascii="Arial" w:hAnsi="Arial" w:cs="Arial"/>
                <w:sz w:val="22"/>
                <w:szCs w:val="22"/>
              </w:rPr>
              <w:t xml:space="preserve">Colocar las redes sociales de </w:t>
            </w:r>
            <w:proofErr w:type="spellStart"/>
            <w:r>
              <w:rPr>
                <w:rFonts w:ascii="Arial" w:hAnsi="Arial" w:cs="Arial"/>
                <w:sz w:val="22"/>
                <w:szCs w:val="22"/>
              </w:rPr>
              <w:t>Abogabot</w:t>
            </w:r>
            <w:proofErr w:type="spellEnd"/>
            <w:r>
              <w:rPr>
                <w:rFonts w:ascii="Arial" w:hAnsi="Arial" w:cs="Arial"/>
                <w:sz w:val="22"/>
                <w:szCs w:val="22"/>
              </w:rPr>
              <w:t xml:space="preserve"> </w:t>
            </w:r>
            <w:proofErr w:type="spellStart"/>
            <w:r>
              <w:rPr>
                <w:rFonts w:ascii="Arial" w:hAnsi="Arial" w:cs="Arial"/>
                <w:sz w:val="22"/>
                <w:szCs w:val="22"/>
              </w:rPr>
              <w:t>asi</w:t>
            </w:r>
            <w:proofErr w:type="spellEnd"/>
            <w:r>
              <w:rPr>
                <w:rFonts w:ascii="Arial" w:hAnsi="Arial" w:cs="Arial"/>
                <w:sz w:val="22"/>
                <w:szCs w:val="22"/>
              </w:rPr>
              <w:t xml:space="preserve"> como un mapa con la ubicación de la oficina, al dar </w:t>
            </w:r>
            <w:proofErr w:type="spellStart"/>
            <w:proofErr w:type="gramStart"/>
            <w:r>
              <w:rPr>
                <w:rFonts w:ascii="Arial" w:hAnsi="Arial" w:cs="Arial"/>
                <w:sz w:val="22"/>
                <w:szCs w:val="22"/>
              </w:rPr>
              <w:t>click</w:t>
            </w:r>
            <w:proofErr w:type="spellEnd"/>
            <w:proofErr w:type="gramEnd"/>
            <w:r>
              <w:rPr>
                <w:rFonts w:ascii="Arial" w:hAnsi="Arial" w:cs="Arial"/>
                <w:sz w:val="22"/>
                <w:szCs w:val="22"/>
              </w:rPr>
              <w:t xml:space="preserve"> en las redes sociales les debe abrir una nueva ventana con la red </w:t>
            </w:r>
            <w:proofErr w:type="spellStart"/>
            <w:r>
              <w:rPr>
                <w:rFonts w:ascii="Arial" w:hAnsi="Arial" w:cs="Arial"/>
                <w:sz w:val="22"/>
                <w:szCs w:val="22"/>
              </w:rPr>
              <w:t>selecionada</w:t>
            </w:r>
            <w:proofErr w:type="spellEnd"/>
            <w:r>
              <w:rPr>
                <w:rFonts w:ascii="Arial" w:hAnsi="Arial" w:cs="Arial"/>
                <w:sz w:val="22"/>
                <w:szCs w:val="22"/>
              </w:rPr>
              <w:t xml:space="preserve"> y al dar </w:t>
            </w:r>
            <w:proofErr w:type="spellStart"/>
            <w:r>
              <w:rPr>
                <w:rFonts w:ascii="Arial" w:hAnsi="Arial" w:cs="Arial"/>
                <w:sz w:val="22"/>
                <w:szCs w:val="22"/>
              </w:rPr>
              <w:t>click</w:t>
            </w:r>
            <w:proofErr w:type="spellEnd"/>
            <w:r>
              <w:rPr>
                <w:rFonts w:ascii="Arial" w:hAnsi="Arial" w:cs="Arial"/>
                <w:sz w:val="22"/>
                <w:szCs w:val="22"/>
              </w:rPr>
              <w:t xml:space="preserve"> en el numero telefónico, realizar la llamada</w:t>
            </w:r>
          </w:p>
        </w:tc>
      </w:tr>
      <w:tr w:rsidR="00C858F7" w:rsidRPr="00C858F7" w14:paraId="337A68A4" w14:textId="77777777" w:rsidTr="005D0764">
        <w:trPr>
          <w:trHeight w:val="1686"/>
        </w:trPr>
        <w:tc>
          <w:tcPr>
            <w:tcW w:w="737" w:type="dxa"/>
            <w:shd w:val="clear" w:color="auto" w:fill="FFFFFF"/>
          </w:tcPr>
          <w:p w14:paraId="4551317E" w14:textId="4547F565" w:rsidR="00C858F7" w:rsidRDefault="00C858F7" w:rsidP="00097052">
            <w:pPr>
              <w:jc w:val="both"/>
              <w:rPr>
                <w:rFonts w:ascii="Arial" w:hAnsi="Arial" w:cs="Arial"/>
                <w:sz w:val="22"/>
                <w:szCs w:val="22"/>
              </w:rPr>
            </w:pPr>
            <w:r>
              <w:rPr>
                <w:rFonts w:ascii="Arial" w:hAnsi="Arial" w:cs="Arial"/>
                <w:sz w:val="22"/>
                <w:szCs w:val="22"/>
              </w:rPr>
              <w:t>4</w:t>
            </w:r>
          </w:p>
        </w:tc>
        <w:tc>
          <w:tcPr>
            <w:tcW w:w="1949" w:type="dxa"/>
            <w:gridSpan w:val="2"/>
            <w:shd w:val="clear" w:color="auto" w:fill="FFFFFF"/>
          </w:tcPr>
          <w:p w14:paraId="56E4981F" w14:textId="752B951F" w:rsidR="00C858F7" w:rsidRDefault="00C858F7" w:rsidP="004627A3">
            <w:pPr>
              <w:jc w:val="both"/>
              <w:rPr>
                <w:rFonts w:ascii="Arial" w:hAnsi="Arial" w:cs="Arial"/>
                <w:sz w:val="22"/>
                <w:szCs w:val="22"/>
              </w:rPr>
            </w:pPr>
            <w:proofErr w:type="gramStart"/>
            <w:r>
              <w:rPr>
                <w:rFonts w:ascii="Arial" w:hAnsi="Arial" w:cs="Arial"/>
                <w:sz w:val="22"/>
                <w:szCs w:val="22"/>
              </w:rPr>
              <w:t>Link</w:t>
            </w:r>
            <w:proofErr w:type="gramEnd"/>
            <w:r>
              <w:rPr>
                <w:rFonts w:ascii="Arial" w:hAnsi="Arial" w:cs="Arial"/>
                <w:sz w:val="22"/>
                <w:szCs w:val="22"/>
              </w:rPr>
              <w:t xml:space="preserve"> formulario</w:t>
            </w:r>
          </w:p>
        </w:tc>
        <w:tc>
          <w:tcPr>
            <w:tcW w:w="2571" w:type="dxa"/>
            <w:gridSpan w:val="3"/>
            <w:shd w:val="clear" w:color="auto" w:fill="FFFFFF"/>
          </w:tcPr>
          <w:p w14:paraId="1AACC5F0" w14:textId="0754968F" w:rsidR="00C858F7" w:rsidRDefault="00C858F7" w:rsidP="00E56DEC">
            <w:pPr>
              <w:jc w:val="both"/>
              <w:rPr>
                <w:rFonts w:ascii="Arial" w:hAnsi="Arial" w:cs="Arial"/>
                <w:sz w:val="22"/>
                <w:szCs w:val="22"/>
              </w:rPr>
            </w:pPr>
            <w:r>
              <w:rPr>
                <w:rFonts w:ascii="Arial" w:hAnsi="Arial" w:cs="Arial"/>
                <w:sz w:val="22"/>
                <w:szCs w:val="22"/>
              </w:rPr>
              <w:t>Acceso al formulario de iniciar demanda</w:t>
            </w:r>
          </w:p>
        </w:tc>
        <w:tc>
          <w:tcPr>
            <w:tcW w:w="5233" w:type="dxa"/>
            <w:gridSpan w:val="2"/>
            <w:shd w:val="clear" w:color="auto" w:fill="FFFFFF"/>
          </w:tcPr>
          <w:p w14:paraId="71325882" w14:textId="6DACC9D7" w:rsidR="00C858F7" w:rsidRDefault="00C858F7" w:rsidP="006D1559">
            <w:pPr>
              <w:jc w:val="both"/>
              <w:rPr>
                <w:rFonts w:ascii="Arial" w:hAnsi="Arial" w:cs="Arial"/>
                <w:sz w:val="22"/>
                <w:szCs w:val="22"/>
              </w:rPr>
            </w:pPr>
            <w:r>
              <w:rPr>
                <w:rFonts w:ascii="Arial" w:hAnsi="Arial" w:cs="Arial"/>
                <w:sz w:val="22"/>
                <w:szCs w:val="22"/>
              </w:rPr>
              <w:t xml:space="preserve">En la parte superior deberá estar un </w:t>
            </w:r>
            <w:proofErr w:type="gramStart"/>
            <w:r>
              <w:rPr>
                <w:rFonts w:ascii="Arial" w:hAnsi="Arial" w:cs="Arial"/>
                <w:sz w:val="22"/>
                <w:szCs w:val="22"/>
              </w:rPr>
              <w:t>link</w:t>
            </w:r>
            <w:proofErr w:type="gramEnd"/>
            <w:r>
              <w:rPr>
                <w:rFonts w:ascii="Arial" w:hAnsi="Arial" w:cs="Arial"/>
                <w:sz w:val="22"/>
                <w:szCs w:val="22"/>
              </w:rPr>
              <w:t xml:space="preserve"> que te lleve a la pagina donde estará el formulario para iniciar una nueva demanda</w:t>
            </w:r>
          </w:p>
        </w:tc>
      </w:tr>
      <w:tr w:rsidR="008F6AF7" w:rsidRPr="008C2396" w14:paraId="27485A2D" w14:textId="77777777" w:rsidTr="00C858F7">
        <w:trPr>
          <w:trHeight w:val="114"/>
        </w:trPr>
        <w:tc>
          <w:tcPr>
            <w:tcW w:w="10490" w:type="dxa"/>
            <w:gridSpan w:val="8"/>
            <w:shd w:val="clear" w:color="auto" w:fill="7FD8F8"/>
          </w:tcPr>
          <w:p w14:paraId="75ED2F9C" w14:textId="77777777" w:rsidR="008F6AF7" w:rsidRPr="00C858F7" w:rsidRDefault="008F6AF7" w:rsidP="008F6AF7">
            <w:pPr>
              <w:jc w:val="center"/>
              <w:rPr>
                <w:rFonts w:ascii="Arial" w:hAnsi="Arial" w:cs="Arial"/>
                <w:b/>
                <w:color w:val="FFFFFF" w:themeColor="background1"/>
                <w:szCs w:val="22"/>
              </w:rPr>
            </w:pPr>
            <w:r w:rsidRPr="00C858F7">
              <w:rPr>
                <w:rFonts w:ascii="Arial" w:hAnsi="Arial" w:cs="Arial"/>
                <w:b/>
                <w:color w:val="FFFFFF" w:themeColor="background1"/>
                <w:szCs w:val="22"/>
              </w:rPr>
              <w:t>Firmas de aceptación</w:t>
            </w:r>
          </w:p>
        </w:tc>
      </w:tr>
      <w:tr w:rsidR="008512C0" w:rsidRPr="008C2396" w14:paraId="11C41679" w14:textId="77777777" w:rsidTr="00C858F7">
        <w:trPr>
          <w:trHeight w:val="260"/>
        </w:trPr>
        <w:tc>
          <w:tcPr>
            <w:tcW w:w="3130" w:type="dxa"/>
            <w:gridSpan w:val="4"/>
            <w:shd w:val="clear" w:color="auto" w:fill="D9D9D9" w:themeFill="background1" w:themeFillShade="D9"/>
          </w:tcPr>
          <w:p w14:paraId="1DB83668"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D9D9D9" w:themeFill="background1" w:themeFillShade="D9"/>
          </w:tcPr>
          <w:p w14:paraId="3F0C074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D9D9D9" w:themeFill="background1" w:themeFillShade="D9"/>
          </w:tcPr>
          <w:p w14:paraId="4B7F096D"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D9D9D9" w:themeFill="background1" w:themeFillShade="D9"/>
          </w:tcPr>
          <w:p w14:paraId="63997901"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268C309B" w14:textId="77777777" w:rsidTr="005D0764">
        <w:trPr>
          <w:trHeight w:val="304"/>
        </w:trPr>
        <w:tc>
          <w:tcPr>
            <w:tcW w:w="3130" w:type="dxa"/>
            <w:gridSpan w:val="4"/>
            <w:shd w:val="clear" w:color="auto" w:fill="FFFFFF"/>
          </w:tcPr>
          <w:p w14:paraId="2A9EE425"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CA31E28"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08C8BFA6"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86CF1FD" w14:textId="77777777" w:rsidR="003F7596" w:rsidRPr="008C2396" w:rsidRDefault="003F7596" w:rsidP="005237D9">
            <w:pPr>
              <w:jc w:val="both"/>
              <w:rPr>
                <w:rFonts w:ascii="Arial" w:hAnsi="Arial" w:cs="Arial"/>
                <w:color w:val="A6A6A6"/>
                <w:sz w:val="22"/>
                <w:szCs w:val="22"/>
              </w:rPr>
            </w:pPr>
          </w:p>
        </w:tc>
      </w:tr>
      <w:tr w:rsidR="008512C0" w:rsidRPr="008C2396" w14:paraId="67B197E4" w14:textId="77777777" w:rsidTr="005D0764">
        <w:trPr>
          <w:trHeight w:val="304"/>
        </w:trPr>
        <w:tc>
          <w:tcPr>
            <w:tcW w:w="3130" w:type="dxa"/>
            <w:gridSpan w:val="4"/>
            <w:shd w:val="clear" w:color="auto" w:fill="FFFFFF"/>
          </w:tcPr>
          <w:p w14:paraId="6B317EE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64DE4087"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D5E685D"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9D69225" w14:textId="77777777" w:rsidR="003F7596" w:rsidRPr="008C2396" w:rsidRDefault="003F7596" w:rsidP="005237D9">
            <w:pPr>
              <w:jc w:val="both"/>
              <w:rPr>
                <w:rFonts w:ascii="Arial" w:hAnsi="Arial" w:cs="Arial"/>
                <w:color w:val="A6A6A6"/>
                <w:sz w:val="22"/>
                <w:szCs w:val="22"/>
              </w:rPr>
            </w:pPr>
          </w:p>
        </w:tc>
      </w:tr>
      <w:tr w:rsidR="008512C0" w:rsidRPr="008C2396" w14:paraId="5DCA81F3" w14:textId="77777777" w:rsidTr="005D0764">
        <w:trPr>
          <w:trHeight w:val="304"/>
        </w:trPr>
        <w:tc>
          <w:tcPr>
            <w:tcW w:w="3130" w:type="dxa"/>
            <w:gridSpan w:val="4"/>
            <w:shd w:val="clear" w:color="auto" w:fill="FFFFFF"/>
          </w:tcPr>
          <w:p w14:paraId="231CE8BC"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7194525"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0F7E75E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017E1A7B" w14:textId="77777777" w:rsidR="003F7596" w:rsidRPr="008C2396" w:rsidRDefault="003F7596" w:rsidP="005237D9">
            <w:pPr>
              <w:jc w:val="both"/>
              <w:rPr>
                <w:rFonts w:ascii="Arial" w:hAnsi="Arial" w:cs="Arial"/>
                <w:color w:val="A6A6A6"/>
                <w:sz w:val="22"/>
                <w:szCs w:val="22"/>
              </w:rPr>
            </w:pPr>
          </w:p>
        </w:tc>
      </w:tr>
      <w:tr w:rsidR="008512C0" w:rsidRPr="008C2396" w14:paraId="531DA7B8" w14:textId="77777777" w:rsidTr="005D0764">
        <w:trPr>
          <w:trHeight w:val="304"/>
        </w:trPr>
        <w:tc>
          <w:tcPr>
            <w:tcW w:w="3130" w:type="dxa"/>
            <w:gridSpan w:val="4"/>
            <w:shd w:val="clear" w:color="auto" w:fill="FFFFFF"/>
          </w:tcPr>
          <w:p w14:paraId="3CE839FF"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3405AE19"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8F4D357"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435C9DC7" w14:textId="77777777" w:rsidR="003F7596" w:rsidRPr="008C2396" w:rsidRDefault="003F7596" w:rsidP="005237D9">
            <w:pPr>
              <w:jc w:val="both"/>
              <w:rPr>
                <w:rFonts w:ascii="Arial" w:hAnsi="Arial" w:cs="Arial"/>
                <w:color w:val="A6A6A6"/>
                <w:sz w:val="22"/>
                <w:szCs w:val="22"/>
              </w:rPr>
            </w:pPr>
          </w:p>
        </w:tc>
      </w:tr>
    </w:tbl>
    <w:p w14:paraId="33B8222C" w14:textId="77777777" w:rsidR="00DD1328" w:rsidRPr="008C2396" w:rsidRDefault="00DD1328" w:rsidP="00E45C7F">
      <w:pPr>
        <w:rPr>
          <w:rFonts w:ascii="Arial" w:hAnsi="Arial" w:cs="Arial"/>
          <w:b/>
          <w:sz w:val="28"/>
          <w:szCs w:val="28"/>
        </w:rPr>
      </w:pPr>
    </w:p>
    <w:p w14:paraId="3A03D424" w14:textId="77777777" w:rsidR="005B4CB8" w:rsidRPr="008C2396" w:rsidRDefault="005B4CB8" w:rsidP="00CF1DBE">
      <w:pPr>
        <w:jc w:val="center"/>
        <w:rPr>
          <w:rFonts w:ascii="Arial" w:hAnsi="Arial" w:cs="Arial"/>
          <w:b/>
          <w:sz w:val="28"/>
          <w:szCs w:val="28"/>
        </w:rPr>
      </w:pPr>
    </w:p>
    <w:p w14:paraId="3FEE40F8" w14:textId="77777777" w:rsidR="00BC2005" w:rsidRPr="008C2396" w:rsidRDefault="00BC2005" w:rsidP="00CF1DBE">
      <w:pPr>
        <w:jc w:val="center"/>
        <w:rPr>
          <w:rFonts w:ascii="Arial" w:hAnsi="Arial" w:cs="Arial"/>
          <w:b/>
          <w:sz w:val="28"/>
          <w:szCs w:val="28"/>
        </w:rPr>
      </w:pPr>
    </w:p>
    <w:p w14:paraId="323F4668" w14:textId="77777777" w:rsidR="00BC2005" w:rsidRPr="008C2396" w:rsidRDefault="00BC2005" w:rsidP="00CF1DBE">
      <w:pPr>
        <w:jc w:val="cente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C858F7" w:rsidRPr="008C2396" w14:paraId="2C0303A8" w14:textId="77777777" w:rsidTr="00DC69FF">
        <w:trPr>
          <w:trHeight w:val="182"/>
        </w:trPr>
        <w:tc>
          <w:tcPr>
            <w:tcW w:w="10490" w:type="dxa"/>
            <w:gridSpan w:val="8"/>
            <w:shd w:val="clear" w:color="auto" w:fill="7FD8F8"/>
          </w:tcPr>
          <w:p w14:paraId="53BA4557" w14:textId="77777777" w:rsidR="00C858F7" w:rsidRPr="00C858F7" w:rsidRDefault="00C858F7" w:rsidP="00DC69FF">
            <w:pPr>
              <w:jc w:val="center"/>
              <w:rPr>
                <w:rFonts w:ascii="Arial" w:hAnsi="Arial" w:cs="Arial"/>
                <w:b/>
                <w:color w:val="FFFFFF" w:themeColor="background1"/>
                <w:sz w:val="22"/>
                <w:szCs w:val="22"/>
              </w:rPr>
            </w:pPr>
            <w:r w:rsidRPr="00C858F7">
              <w:rPr>
                <w:rFonts w:ascii="Arial" w:hAnsi="Arial" w:cs="Arial"/>
                <w:b/>
                <w:color w:val="FFFFFF" w:themeColor="background1"/>
                <w:sz w:val="22"/>
                <w:szCs w:val="22"/>
              </w:rPr>
              <w:t>HISTORIAS DE USUARIO</w:t>
            </w:r>
          </w:p>
        </w:tc>
      </w:tr>
      <w:tr w:rsidR="00C858F7" w:rsidRPr="008C2396" w14:paraId="70AEAAFC" w14:textId="77777777" w:rsidTr="00DC69FF">
        <w:trPr>
          <w:trHeight w:val="182"/>
        </w:trPr>
        <w:tc>
          <w:tcPr>
            <w:tcW w:w="1418" w:type="dxa"/>
            <w:gridSpan w:val="2"/>
            <w:shd w:val="clear" w:color="auto" w:fill="auto"/>
          </w:tcPr>
          <w:p w14:paraId="0AB010D6" w14:textId="77777777" w:rsidR="00C858F7" w:rsidRPr="008C2396" w:rsidRDefault="00C858F7" w:rsidP="00DC69FF">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1F829C30" w14:textId="548035E6" w:rsidR="00C858F7" w:rsidRPr="00C858F7" w:rsidRDefault="00C858F7" w:rsidP="00DC69FF">
            <w:pPr>
              <w:jc w:val="both"/>
              <w:rPr>
                <w:rFonts w:ascii="Arial" w:hAnsi="Arial" w:cs="Arial"/>
                <w:b/>
                <w:sz w:val="22"/>
                <w:szCs w:val="22"/>
              </w:rPr>
            </w:pPr>
            <w:r w:rsidRPr="00C858F7">
              <w:rPr>
                <w:rFonts w:ascii="Arial" w:hAnsi="Arial" w:cs="Arial"/>
                <w:sz w:val="22"/>
                <w:szCs w:val="22"/>
              </w:rPr>
              <w:t>Abogabot-</w:t>
            </w:r>
            <w:r>
              <w:rPr>
                <w:rFonts w:ascii="Arial" w:hAnsi="Arial" w:cs="Arial"/>
                <w:sz w:val="22"/>
                <w:szCs w:val="22"/>
              </w:rPr>
              <w:t>2</w:t>
            </w:r>
          </w:p>
        </w:tc>
      </w:tr>
      <w:tr w:rsidR="00C858F7" w:rsidRPr="008C2396" w14:paraId="4F6DA68C" w14:textId="77777777" w:rsidTr="00DC69FF">
        <w:trPr>
          <w:trHeight w:val="182"/>
        </w:trPr>
        <w:tc>
          <w:tcPr>
            <w:tcW w:w="1418" w:type="dxa"/>
            <w:gridSpan w:val="2"/>
            <w:shd w:val="clear" w:color="auto" w:fill="auto"/>
          </w:tcPr>
          <w:p w14:paraId="77E285AC" w14:textId="77777777" w:rsidR="00C858F7" w:rsidRPr="008C2396" w:rsidRDefault="00C858F7" w:rsidP="00DC69FF">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482F08B3" w14:textId="60DA9434" w:rsidR="00C858F7" w:rsidRPr="00C858F7" w:rsidRDefault="00C858F7" w:rsidP="00DC69FF">
            <w:pPr>
              <w:jc w:val="both"/>
              <w:rPr>
                <w:rFonts w:ascii="Arial" w:hAnsi="Arial" w:cs="Arial"/>
                <w:bCs/>
                <w:sz w:val="22"/>
                <w:szCs w:val="22"/>
              </w:rPr>
            </w:pPr>
            <w:r w:rsidRPr="00C858F7">
              <w:rPr>
                <w:rFonts w:ascii="Arial" w:hAnsi="Arial" w:cs="Arial"/>
                <w:bCs/>
                <w:sz w:val="22"/>
                <w:szCs w:val="22"/>
              </w:rPr>
              <w:t>Formulario demanda</w:t>
            </w:r>
          </w:p>
        </w:tc>
      </w:tr>
      <w:tr w:rsidR="00C858F7" w:rsidRPr="008C2396" w14:paraId="24F283CA" w14:textId="77777777" w:rsidTr="00DC69FF">
        <w:trPr>
          <w:trHeight w:val="182"/>
        </w:trPr>
        <w:tc>
          <w:tcPr>
            <w:tcW w:w="1418" w:type="dxa"/>
            <w:gridSpan w:val="2"/>
            <w:shd w:val="clear" w:color="auto" w:fill="auto"/>
          </w:tcPr>
          <w:p w14:paraId="3C9B3BCD" w14:textId="77777777" w:rsidR="00C858F7" w:rsidRPr="008C2396" w:rsidRDefault="00C858F7" w:rsidP="00DC69FF">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2A51F360" w14:textId="77777777" w:rsidR="00C858F7" w:rsidRPr="00C858F7" w:rsidRDefault="00C858F7" w:rsidP="00DC69FF">
            <w:pPr>
              <w:jc w:val="both"/>
              <w:rPr>
                <w:rFonts w:ascii="Arial" w:hAnsi="Arial" w:cs="Arial"/>
                <w:b/>
                <w:sz w:val="22"/>
                <w:szCs w:val="22"/>
              </w:rPr>
            </w:pPr>
            <w:r w:rsidRPr="00C858F7">
              <w:rPr>
                <w:rFonts w:ascii="Arial" w:hAnsi="Arial" w:cs="Arial"/>
                <w:sz w:val="22"/>
                <w:szCs w:val="22"/>
              </w:rPr>
              <w:t>02/03/2022</w:t>
            </w:r>
          </w:p>
        </w:tc>
      </w:tr>
      <w:tr w:rsidR="00C858F7" w:rsidRPr="008C2396" w14:paraId="2A4B7C73" w14:textId="77777777" w:rsidTr="00DC69FF">
        <w:trPr>
          <w:trHeight w:val="182"/>
        </w:trPr>
        <w:tc>
          <w:tcPr>
            <w:tcW w:w="10490" w:type="dxa"/>
            <w:gridSpan w:val="8"/>
            <w:shd w:val="clear" w:color="auto" w:fill="7FD8F8"/>
          </w:tcPr>
          <w:p w14:paraId="06B6B507" w14:textId="77777777" w:rsidR="00C858F7" w:rsidRPr="00C858F7" w:rsidRDefault="00C858F7" w:rsidP="00DC69FF">
            <w:pPr>
              <w:jc w:val="center"/>
              <w:rPr>
                <w:rFonts w:ascii="Arial" w:hAnsi="Arial" w:cs="Arial"/>
                <w:color w:val="FFFFFF" w:themeColor="background1"/>
                <w:sz w:val="22"/>
                <w:szCs w:val="22"/>
              </w:rPr>
            </w:pPr>
            <w:r w:rsidRPr="00C858F7">
              <w:rPr>
                <w:rFonts w:ascii="Arial" w:hAnsi="Arial" w:cs="Arial"/>
                <w:b/>
                <w:color w:val="FFFFFF" w:themeColor="background1"/>
                <w:szCs w:val="22"/>
              </w:rPr>
              <w:t>Característica/Funcionalidad</w:t>
            </w:r>
          </w:p>
        </w:tc>
      </w:tr>
      <w:tr w:rsidR="00C858F7" w:rsidRPr="008C2396" w14:paraId="5E514F78" w14:textId="77777777" w:rsidTr="00C858F7">
        <w:trPr>
          <w:trHeight w:val="837"/>
        </w:trPr>
        <w:tc>
          <w:tcPr>
            <w:tcW w:w="10490" w:type="dxa"/>
            <w:gridSpan w:val="8"/>
            <w:shd w:val="clear" w:color="auto" w:fill="FFFFFF"/>
          </w:tcPr>
          <w:p w14:paraId="2CF21661" w14:textId="11794EEC" w:rsidR="00C858F7" w:rsidRPr="00C858F7" w:rsidRDefault="00C858F7" w:rsidP="00DC69FF">
            <w:pPr>
              <w:rPr>
                <w:rFonts w:ascii="Arial" w:hAnsi="Arial" w:cs="Arial"/>
                <w:sz w:val="22"/>
                <w:szCs w:val="22"/>
              </w:rPr>
            </w:pPr>
            <w:r>
              <w:rPr>
                <w:rFonts w:ascii="Arial" w:hAnsi="Arial" w:cs="Arial"/>
                <w:sz w:val="22"/>
                <w:szCs w:val="22"/>
              </w:rPr>
              <w:t>Tener una pagina donde se pedirán los datos del demándate, del demandado, describir los hechos, subir documentos necesarios y evidencia para armar su caso</w:t>
            </w:r>
          </w:p>
        </w:tc>
      </w:tr>
      <w:tr w:rsidR="00C858F7" w:rsidRPr="008C2396" w14:paraId="0FAE5546" w14:textId="77777777" w:rsidTr="00DC69FF">
        <w:trPr>
          <w:trHeight w:val="182"/>
        </w:trPr>
        <w:tc>
          <w:tcPr>
            <w:tcW w:w="10490" w:type="dxa"/>
            <w:gridSpan w:val="8"/>
            <w:shd w:val="clear" w:color="auto" w:fill="7FD8F8"/>
          </w:tcPr>
          <w:p w14:paraId="70628C54" w14:textId="77777777" w:rsidR="00C858F7" w:rsidRPr="00C858F7" w:rsidRDefault="00C858F7" w:rsidP="00DC69FF">
            <w:pPr>
              <w:tabs>
                <w:tab w:val="left" w:pos="492"/>
                <w:tab w:val="center" w:pos="5137"/>
              </w:tabs>
              <w:rPr>
                <w:rFonts w:ascii="Arial" w:hAnsi="Arial" w:cs="Arial"/>
                <w:color w:val="FFFFFF" w:themeColor="background1"/>
                <w:sz w:val="22"/>
                <w:szCs w:val="22"/>
              </w:rPr>
            </w:pPr>
            <w:r w:rsidRPr="00C858F7">
              <w:rPr>
                <w:rFonts w:ascii="Arial" w:hAnsi="Arial" w:cs="Arial"/>
                <w:b/>
                <w:color w:val="FFFFFF" w:themeColor="background1"/>
                <w:szCs w:val="22"/>
              </w:rPr>
              <w:tab/>
            </w:r>
            <w:r w:rsidRPr="00C858F7">
              <w:rPr>
                <w:rFonts w:ascii="Arial" w:hAnsi="Arial" w:cs="Arial"/>
                <w:b/>
                <w:color w:val="FFFFFF" w:themeColor="background1"/>
                <w:szCs w:val="22"/>
              </w:rPr>
              <w:tab/>
              <w:t>Razón/Resultado</w:t>
            </w:r>
          </w:p>
        </w:tc>
      </w:tr>
      <w:tr w:rsidR="00C858F7" w:rsidRPr="008C2396" w14:paraId="6842ED49" w14:textId="77777777" w:rsidTr="00DC69FF">
        <w:trPr>
          <w:trHeight w:val="1406"/>
        </w:trPr>
        <w:tc>
          <w:tcPr>
            <w:tcW w:w="10490" w:type="dxa"/>
            <w:gridSpan w:val="8"/>
            <w:shd w:val="clear" w:color="auto" w:fill="FFFFFF"/>
          </w:tcPr>
          <w:p w14:paraId="55B3A80D" w14:textId="6242AD05" w:rsidR="00C858F7" w:rsidRPr="008C2396" w:rsidRDefault="00C858F7" w:rsidP="00C858F7">
            <w:pPr>
              <w:rPr>
                <w:rFonts w:ascii="Arial" w:hAnsi="Arial" w:cs="Arial"/>
                <w:color w:val="A6A6A6"/>
                <w:sz w:val="22"/>
                <w:szCs w:val="22"/>
              </w:rPr>
            </w:pPr>
            <w:r>
              <w:rPr>
                <w:rFonts w:ascii="Arial" w:hAnsi="Arial" w:cs="Arial"/>
                <w:sz w:val="22"/>
                <w:szCs w:val="22"/>
              </w:rPr>
              <w:t>Automatizar la creación de los documentos iniciales de la demanda, a su vez llevar un control de las demandas y los pagos</w:t>
            </w:r>
          </w:p>
        </w:tc>
      </w:tr>
      <w:tr w:rsidR="00C858F7" w:rsidRPr="008C2396" w14:paraId="177041DC" w14:textId="77777777" w:rsidTr="00DC69FF">
        <w:trPr>
          <w:trHeight w:val="182"/>
        </w:trPr>
        <w:tc>
          <w:tcPr>
            <w:tcW w:w="10490" w:type="dxa"/>
            <w:gridSpan w:val="8"/>
            <w:shd w:val="clear" w:color="auto" w:fill="7FD8F8"/>
          </w:tcPr>
          <w:p w14:paraId="6A95FF4E" w14:textId="77777777" w:rsidR="00C858F7" w:rsidRPr="00C858F7" w:rsidRDefault="00C858F7" w:rsidP="00DC69FF">
            <w:pPr>
              <w:jc w:val="center"/>
              <w:rPr>
                <w:rFonts w:ascii="Arial" w:hAnsi="Arial" w:cs="Arial"/>
                <w:color w:val="FFFFFF" w:themeColor="background1"/>
                <w:sz w:val="22"/>
                <w:szCs w:val="22"/>
              </w:rPr>
            </w:pPr>
            <w:r w:rsidRPr="00C858F7">
              <w:rPr>
                <w:rFonts w:ascii="Arial" w:hAnsi="Arial" w:cs="Arial"/>
                <w:b/>
                <w:color w:val="FFFFFF" w:themeColor="background1"/>
                <w:szCs w:val="22"/>
              </w:rPr>
              <w:t>Criterios de Aceptación</w:t>
            </w:r>
          </w:p>
        </w:tc>
      </w:tr>
      <w:tr w:rsidR="00C858F7" w:rsidRPr="008C2396" w14:paraId="2138F5D8" w14:textId="77777777" w:rsidTr="00DC69FF">
        <w:trPr>
          <w:trHeight w:val="182"/>
        </w:trPr>
        <w:tc>
          <w:tcPr>
            <w:tcW w:w="737" w:type="dxa"/>
            <w:shd w:val="clear" w:color="auto" w:fill="D9D9D9" w:themeFill="background1" w:themeFillShade="D9"/>
          </w:tcPr>
          <w:p w14:paraId="489B4553" w14:textId="77777777" w:rsidR="00C858F7" w:rsidRPr="008C2396" w:rsidRDefault="00C858F7" w:rsidP="00DC69FF">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D9D9D9" w:themeFill="background1" w:themeFillShade="D9"/>
          </w:tcPr>
          <w:p w14:paraId="07BF6808" w14:textId="77777777" w:rsidR="00C858F7" w:rsidRPr="008C2396" w:rsidRDefault="00C858F7" w:rsidP="00DC69FF">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D9D9D9" w:themeFill="background1" w:themeFillShade="D9"/>
          </w:tcPr>
          <w:p w14:paraId="5506BD71" w14:textId="77777777" w:rsidR="00C858F7" w:rsidRPr="008C2396" w:rsidRDefault="00C858F7" w:rsidP="00DC69FF">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D9D9D9" w:themeFill="background1" w:themeFillShade="D9"/>
          </w:tcPr>
          <w:p w14:paraId="7E9E7D47" w14:textId="77777777" w:rsidR="00C858F7" w:rsidRPr="008C2396" w:rsidRDefault="00C858F7" w:rsidP="00DC69FF">
            <w:pPr>
              <w:jc w:val="center"/>
              <w:rPr>
                <w:rFonts w:ascii="Arial" w:hAnsi="Arial" w:cs="Arial"/>
                <w:b/>
                <w:sz w:val="22"/>
                <w:szCs w:val="22"/>
              </w:rPr>
            </w:pPr>
            <w:r w:rsidRPr="008C2396">
              <w:rPr>
                <w:rFonts w:ascii="Arial" w:hAnsi="Arial" w:cs="Arial"/>
                <w:b/>
                <w:sz w:val="22"/>
                <w:szCs w:val="22"/>
              </w:rPr>
              <w:t>Evento</w:t>
            </w:r>
          </w:p>
        </w:tc>
      </w:tr>
      <w:tr w:rsidR="001F5F86" w:rsidRPr="00C858F7" w14:paraId="42DD2DBA" w14:textId="77777777" w:rsidTr="00DC69FF">
        <w:trPr>
          <w:trHeight w:val="1686"/>
        </w:trPr>
        <w:tc>
          <w:tcPr>
            <w:tcW w:w="737" w:type="dxa"/>
            <w:shd w:val="clear" w:color="auto" w:fill="FFFFFF"/>
          </w:tcPr>
          <w:p w14:paraId="213C2C6C" w14:textId="77777777" w:rsidR="00C858F7" w:rsidRPr="00C858F7" w:rsidRDefault="00C858F7" w:rsidP="00DC69FF">
            <w:pPr>
              <w:jc w:val="both"/>
              <w:rPr>
                <w:rFonts w:ascii="Arial" w:hAnsi="Arial" w:cs="Arial"/>
                <w:sz w:val="22"/>
                <w:szCs w:val="22"/>
              </w:rPr>
            </w:pPr>
            <w:r>
              <w:rPr>
                <w:rFonts w:ascii="Arial" w:hAnsi="Arial" w:cs="Arial"/>
                <w:sz w:val="22"/>
                <w:szCs w:val="22"/>
              </w:rPr>
              <w:t>1</w:t>
            </w:r>
          </w:p>
        </w:tc>
        <w:tc>
          <w:tcPr>
            <w:tcW w:w="1949" w:type="dxa"/>
            <w:gridSpan w:val="2"/>
            <w:shd w:val="clear" w:color="auto" w:fill="FFFFFF"/>
          </w:tcPr>
          <w:p w14:paraId="1C80F39E" w14:textId="7267F961" w:rsidR="00C858F7" w:rsidRPr="00C858F7" w:rsidRDefault="00C858F7" w:rsidP="00DC69FF">
            <w:pPr>
              <w:jc w:val="both"/>
              <w:rPr>
                <w:rFonts w:ascii="Arial" w:hAnsi="Arial" w:cs="Arial"/>
                <w:sz w:val="22"/>
                <w:szCs w:val="22"/>
              </w:rPr>
            </w:pPr>
            <w:r>
              <w:rPr>
                <w:rFonts w:ascii="Arial" w:hAnsi="Arial" w:cs="Arial"/>
                <w:sz w:val="22"/>
                <w:szCs w:val="22"/>
              </w:rPr>
              <w:t>Formulario demandante</w:t>
            </w:r>
          </w:p>
        </w:tc>
        <w:tc>
          <w:tcPr>
            <w:tcW w:w="2571" w:type="dxa"/>
            <w:gridSpan w:val="3"/>
            <w:shd w:val="clear" w:color="auto" w:fill="FFFFFF"/>
          </w:tcPr>
          <w:p w14:paraId="1A0EB9B6" w14:textId="27947948" w:rsidR="00C858F7" w:rsidRPr="00C858F7" w:rsidRDefault="00C858F7" w:rsidP="00DC69FF">
            <w:pPr>
              <w:jc w:val="both"/>
              <w:rPr>
                <w:rFonts w:ascii="Arial" w:hAnsi="Arial" w:cs="Arial"/>
                <w:sz w:val="22"/>
                <w:szCs w:val="22"/>
              </w:rPr>
            </w:pPr>
            <w:r>
              <w:rPr>
                <w:rFonts w:ascii="Arial" w:hAnsi="Arial" w:cs="Arial"/>
                <w:sz w:val="22"/>
                <w:szCs w:val="22"/>
              </w:rPr>
              <w:t>Obtener los datos del demandante</w:t>
            </w:r>
          </w:p>
        </w:tc>
        <w:tc>
          <w:tcPr>
            <w:tcW w:w="5233" w:type="dxa"/>
            <w:gridSpan w:val="2"/>
            <w:shd w:val="clear" w:color="auto" w:fill="FFFFFF"/>
          </w:tcPr>
          <w:p w14:paraId="41F72F44" w14:textId="062FD03F" w:rsidR="00C858F7" w:rsidRPr="00C858F7" w:rsidRDefault="00C858F7" w:rsidP="00DC69FF">
            <w:pPr>
              <w:jc w:val="both"/>
              <w:rPr>
                <w:rFonts w:ascii="Arial" w:hAnsi="Arial" w:cs="Arial"/>
                <w:sz w:val="22"/>
                <w:szCs w:val="22"/>
              </w:rPr>
            </w:pPr>
            <w:r>
              <w:rPr>
                <w:rFonts w:ascii="Arial" w:hAnsi="Arial" w:cs="Arial"/>
                <w:sz w:val="22"/>
                <w:szCs w:val="22"/>
              </w:rPr>
              <w:t xml:space="preserve">Tener un formulario para pedir los datos del demándate, tendrá un </w:t>
            </w:r>
            <w:proofErr w:type="spellStart"/>
            <w:r>
              <w:rPr>
                <w:rFonts w:ascii="Arial" w:hAnsi="Arial" w:cs="Arial"/>
                <w:sz w:val="22"/>
                <w:szCs w:val="22"/>
              </w:rPr>
              <w:t>select</w:t>
            </w:r>
            <w:proofErr w:type="spellEnd"/>
            <w:r>
              <w:rPr>
                <w:rFonts w:ascii="Arial" w:hAnsi="Arial" w:cs="Arial"/>
                <w:sz w:val="22"/>
                <w:szCs w:val="22"/>
              </w:rPr>
              <w:t xml:space="preserve"> </w:t>
            </w:r>
            <w:proofErr w:type="spellStart"/>
            <w:r>
              <w:rPr>
                <w:rFonts w:ascii="Arial" w:hAnsi="Arial" w:cs="Arial"/>
                <w:sz w:val="22"/>
                <w:szCs w:val="22"/>
              </w:rPr>
              <w:t>option</w:t>
            </w:r>
            <w:proofErr w:type="spellEnd"/>
            <w:r>
              <w:rPr>
                <w:rFonts w:ascii="Arial" w:hAnsi="Arial" w:cs="Arial"/>
                <w:sz w:val="22"/>
                <w:szCs w:val="22"/>
              </w:rPr>
              <w:t xml:space="preserve"> para indicar si es persona física o moral, si es moral se activará la casilla para ingresar el nombre de la persona moral</w:t>
            </w:r>
          </w:p>
        </w:tc>
      </w:tr>
      <w:tr w:rsidR="00C858F7" w:rsidRPr="00C858F7" w14:paraId="3F6E9B24" w14:textId="77777777" w:rsidTr="00DC69FF">
        <w:trPr>
          <w:trHeight w:val="1686"/>
        </w:trPr>
        <w:tc>
          <w:tcPr>
            <w:tcW w:w="737" w:type="dxa"/>
            <w:shd w:val="clear" w:color="auto" w:fill="FFFFFF"/>
          </w:tcPr>
          <w:p w14:paraId="0AA90CF6" w14:textId="3F17DB64" w:rsidR="00C858F7" w:rsidRPr="00C858F7" w:rsidRDefault="00C858F7" w:rsidP="00DC69FF">
            <w:pPr>
              <w:jc w:val="both"/>
              <w:rPr>
                <w:rFonts w:ascii="Arial" w:hAnsi="Arial" w:cs="Arial"/>
                <w:sz w:val="22"/>
                <w:szCs w:val="22"/>
              </w:rPr>
            </w:pPr>
            <w:r>
              <w:rPr>
                <w:rFonts w:ascii="Arial" w:hAnsi="Arial" w:cs="Arial"/>
                <w:sz w:val="22"/>
                <w:szCs w:val="22"/>
              </w:rPr>
              <w:t>2</w:t>
            </w:r>
          </w:p>
        </w:tc>
        <w:tc>
          <w:tcPr>
            <w:tcW w:w="1949" w:type="dxa"/>
            <w:gridSpan w:val="2"/>
            <w:shd w:val="clear" w:color="auto" w:fill="FFFFFF"/>
          </w:tcPr>
          <w:p w14:paraId="1262E6A1" w14:textId="69CC3F05" w:rsidR="00C858F7" w:rsidRPr="00C858F7" w:rsidRDefault="00C858F7" w:rsidP="00DC69FF">
            <w:pPr>
              <w:jc w:val="both"/>
              <w:rPr>
                <w:rFonts w:ascii="Arial" w:hAnsi="Arial" w:cs="Arial"/>
                <w:sz w:val="22"/>
                <w:szCs w:val="22"/>
              </w:rPr>
            </w:pPr>
            <w:r>
              <w:rPr>
                <w:rFonts w:ascii="Arial" w:hAnsi="Arial" w:cs="Arial"/>
                <w:sz w:val="22"/>
                <w:szCs w:val="22"/>
              </w:rPr>
              <w:t xml:space="preserve">Formulario </w:t>
            </w:r>
            <w:r>
              <w:rPr>
                <w:rFonts w:ascii="Arial" w:hAnsi="Arial" w:cs="Arial"/>
                <w:sz w:val="22"/>
                <w:szCs w:val="22"/>
              </w:rPr>
              <w:t>demandado</w:t>
            </w:r>
          </w:p>
        </w:tc>
        <w:tc>
          <w:tcPr>
            <w:tcW w:w="2571" w:type="dxa"/>
            <w:gridSpan w:val="3"/>
            <w:shd w:val="clear" w:color="auto" w:fill="FFFFFF"/>
          </w:tcPr>
          <w:p w14:paraId="773656DF" w14:textId="5A25117F" w:rsidR="00C858F7" w:rsidRPr="00C858F7" w:rsidRDefault="00C858F7" w:rsidP="00DC69FF">
            <w:pPr>
              <w:jc w:val="both"/>
              <w:rPr>
                <w:rFonts w:ascii="Arial" w:hAnsi="Arial" w:cs="Arial"/>
                <w:sz w:val="22"/>
                <w:szCs w:val="22"/>
              </w:rPr>
            </w:pPr>
            <w:r>
              <w:rPr>
                <w:rFonts w:ascii="Arial" w:hAnsi="Arial" w:cs="Arial"/>
                <w:sz w:val="22"/>
                <w:szCs w:val="22"/>
              </w:rPr>
              <w:t xml:space="preserve">Obtener los datos del </w:t>
            </w:r>
            <w:r>
              <w:rPr>
                <w:rFonts w:ascii="Arial" w:hAnsi="Arial" w:cs="Arial"/>
                <w:sz w:val="22"/>
                <w:szCs w:val="22"/>
              </w:rPr>
              <w:t>demandado</w:t>
            </w:r>
          </w:p>
        </w:tc>
        <w:tc>
          <w:tcPr>
            <w:tcW w:w="5233" w:type="dxa"/>
            <w:gridSpan w:val="2"/>
            <w:shd w:val="clear" w:color="auto" w:fill="FFFFFF"/>
          </w:tcPr>
          <w:p w14:paraId="7AAFA58A" w14:textId="026703B4" w:rsidR="00C858F7" w:rsidRPr="00C858F7" w:rsidRDefault="00C858F7" w:rsidP="00DC69FF">
            <w:pPr>
              <w:jc w:val="both"/>
              <w:rPr>
                <w:rFonts w:ascii="Arial" w:hAnsi="Arial" w:cs="Arial"/>
                <w:sz w:val="22"/>
                <w:szCs w:val="22"/>
              </w:rPr>
            </w:pPr>
            <w:r>
              <w:rPr>
                <w:rFonts w:ascii="Arial" w:hAnsi="Arial" w:cs="Arial"/>
                <w:sz w:val="22"/>
                <w:szCs w:val="22"/>
              </w:rPr>
              <w:t xml:space="preserve">Tener un formulario para pedir los datos del </w:t>
            </w:r>
            <w:r>
              <w:rPr>
                <w:rFonts w:ascii="Arial" w:hAnsi="Arial" w:cs="Arial"/>
                <w:sz w:val="22"/>
                <w:szCs w:val="22"/>
              </w:rPr>
              <w:t>demandado</w:t>
            </w:r>
            <w:r>
              <w:rPr>
                <w:rFonts w:ascii="Arial" w:hAnsi="Arial" w:cs="Arial"/>
                <w:sz w:val="22"/>
                <w:szCs w:val="22"/>
              </w:rPr>
              <w:t xml:space="preserve">, tendrá un </w:t>
            </w:r>
            <w:proofErr w:type="spellStart"/>
            <w:r>
              <w:rPr>
                <w:rFonts w:ascii="Arial" w:hAnsi="Arial" w:cs="Arial"/>
                <w:sz w:val="22"/>
                <w:szCs w:val="22"/>
              </w:rPr>
              <w:t>select</w:t>
            </w:r>
            <w:proofErr w:type="spellEnd"/>
            <w:r>
              <w:rPr>
                <w:rFonts w:ascii="Arial" w:hAnsi="Arial" w:cs="Arial"/>
                <w:sz w:val="22"/>
                <w:szCs w:val="22"/>
              </w:rPr>
              <w:t xml:space="preserve"> </w:t>
            </w:r>
            <w:proofErr w:type="spellStart"/>
            <w:r>
              <w:rPr>
                <w:rFonts w:ascii="Arial" w:hAnsi="Arial" w:cs="Arial"/>
                <w:sz w:val="22"/>
                <w:szCs w:val="22"/>
              </w:rPr>
              <w:t>option</w:t>
            </w:r>
            <w:proofErr w:type="spellEnd"/>
            <w:r>
              <w:rPr>
                <w:rFonts w:ascii="Arial" w:hAnsi="Arial" w:cs="Arial"/>
                <w:sz w:val="22"/>
                <w:szCs w:val="22"/>
              </w:rPr>
              <w:t xml:space="preserve"> para indicar si es persona física o moral, si es moral se </w:t>
            </w:r>
            <w:proofErr w:type="gramStart"/>
            <w:r>
              <w:rPr>
                <w:rFonts w:ascii="Arial" w:hAnsi="Arial" w:cs="Arial"/>
                <w:sz w:val="22"/>
                <w:szCs w:val="22"/>
              </w:rPr>
              <w:t>activara</w:t>
            </w:r>
            <w:proofErr w:type="gramEnd"/>
            <w:r>
              <w:rPr>
                <w:rFonts w:ascii="Arial" w:hAnsi="Arial" w:cs="Arial"/>
                <w:sz w:val="22"/>
                <w:szCs w:val="22"/>
              </w:rPr>
              <w:t xml:space="preserve"> la casilla para ingresar el nombre de la persona moral</w:t>
            </w:r>
          </w:p>
        </w:tc>
      </w:tr>
      <w:tr w:rsidR="00C858F7" w:rsidRPr="00C858F7" w14:paraId="1B84D67B" w14:textId="77777777" w:rsidTr="00C858F7">
        <w:trPr>
          <w:trHeight w:val="1854"/>
        </w:trPr>
        <w:tc>
          <w:tcPr>
            <w:tcW w:w="737" w:type="dxa"/>
            <w:shd w:val="clear" w:color="auto" w:fill="FFFFFF"/>
          </w:tcPr>
          <w:p w14:paraId="3A30133C" w14:textId="113F607D" w:rsidR="00C858F7" w:rsidRDefault="00C858F7" w:rsidP="00DC69FF">
            <w:pPr>
              <w:jc w:val="both"/>
              <w:rPr>
                <w:rFonts w:ascii="Arial" w:hAnsi="Arial" w:cs="Arial"/>
                <w:sz w:val="22"/>
                <w:szCs w:val="22"/>
              </w:rPr>
            </w:pPr>
            <w:r>
              <w:rPr>
                <w:rFonts w:ascii="Arial" w:hAnsi="Arial" w:cs="Arial"/>
                <w:sz w:val="22"/>
                <w:szCs w:val="22"/>
              </w:rPr>
              <w:lastRenderedPageBreak/>
              <w:t>3</w:t>
            </w:r>
          </w:p>
        </w:tc>
        <w:tc>
          <w:tcPr>
            <w:tcW w:w="1949" w:type="dxa"/>
            <w:gridSpan w:val="2"/>
            <w:shd w:val="clear" w:color="auto" w:fill="FFFFFF"/>
          </w:tcPr>
          <w:p w14:paraId="615EB664" w14:textId="3B42C049" w:rsidR="00C858F7" w:rsidRDefault="00C858F7" w:rsidP="00DC69FF">
            <w:pPr>
              <w:jc w:val="both"/>
              <w:rPr>
                <w:rFonts w:ascii="Arial" w:hAnsi="Arial" w:cs="Arial"/>
                <w:sz w:val="22"/>
                <w:szCs w:val="22"/>
              </w:rPr>
            </w:pPr>
            <w:r>
              <w:rPr>
                <w:rFonts w:ascii="Arial" w:hAnsi="Arial" w:cs="Arial"/>
                <w:sz w:val="22"/>
                <w:szCs w:val="22"/>
              </w:rPr>
              <w:t>Adjuntos</w:t>
            </w:r>
          </w:p>
        </w:tc>
        <w:tc>
          <w:tcPr>
            <w:tcW w:w="2571" w:type="dxa"/>
            <w:gridSpan w:val="3"/>
            <w:shd w:val="clear" w:color="auto" w:fill="FFFFFF"/>
          </w:tcPr>
          <w:p w14:paraId="0988131E" w14:textId="7F73110B" w:rsidR="00C858F7" w:rsidRDefault="00C858F7" w:rsidP="00DC69FF">
            <w:pPr>
              <w:jc w:val="both"/>
              <w:rPr>
                <w:rFonts w:ascii="Arial" w:hAnsi="Arial" w:cs="Arial"/>
                <w:sz w:val="22"/>
                <w:szCs w:val="22"/>
              </w:rPr>
            </w:pPr>
            <w:r>
              <w:rPr>
                <w:rFonts w:ascii="Arial" w:hAnsi="Arial" w:cs="Arial"/>
                <w:sz w:val="22"/>
                <w:szCs w:val="22"/>
              </w:rPr>
              <w:t>Se pedirán documentos legales (INE, acta de nacimiento, comprobante de domicilio) acorde a su demanda</w:t>
            </w:r>
          </w:p>
        </w:tc>
        <w:tc>
          <w:tcPr>
            <w:tcW w:w="5233" w:type="dxa"/>
            <w:gridSpan w:val="2"/>
            <w:shd w:val="clear" w:color="auto" w:fill="FFFFFF"/>
          </w:tcPr>
          <w:p w14:paraId="445211E2" w14:textId="676CEDBC" w:rsidR="00C858F7" w:rsidRDefault="00C858F7" w:rsidP="00DC69FF">
            <w:pPr>
              <w:jc w:val="both"/>
              <w:rPr>
                <w:rFonts w:ascii="Arial" w:hAnsi="Arial" w:cs="Arial"/>
                <w:sz w:val="22"/>
                <w:szCs w:val="22"/>
              </w:rPr>
            </w:pPr>
            <w:r>
              <w:rPr>
                <w:rFonts w:ascii="Arial" w:hAnsi="Arial" w:cs="Arial"/>
                <w:sz w:val="22"/>
                <w:szCs w:val="22"/>
              </w:rPr>
              <w:t xml:space="preserve">Habrá un botón y un listado de </w:t>
            </w:r>
            <w:proofErr w:type="spellStart"/>
            <w:r>
              <w:rPr>
                <w:rFonts w:ascii="Arial" w:hAnsi="Arial" w:cs="Arial"/>
                <w:sz w:val="22"/>
                <w:szCs w:val="22"/>
              </w:rPr>
              <w:t>checklist</w:t>
            </w:r>
            <w:proofErr w:type="spellEnd"/>
            <w:r>
              <w:rPr>
                <w:rFonts w:ascii="Arial" w:hAnsi="Arial" w:cs="Arial"/>
                <w:sz w:val="22"/>
                <w:szCs w:val="22"/>
              </w:rPr>
              <w:t xml:space="preserve"> donde se ira seleccionando el documento y al darle agregar aparecer el file </w:t>
            </w:r>
            <w:proofErr w:type="spellStart"/>
            <w:r>
              <w:rPr>
                <w:rFonts w:ascii="Arial" w:hAnsi="Arial" w:cs="Arial"/>
                <w:sz w:val="22"/>
                <w:szCs w:val="22"/>
              </w:rPr>
              <w:t>chooser</w:t>
            </w:r>
            <w:proofErr w:type="spellEnd"/>
            <w:r>
              <w:rPr>
                <w:rFonts w:ascii="Arial" w:hAnsi="Arial" w:cs="Arial"/>
                <w:sz w:val="22"/>
                <w:szCs w:val="22"/>
              </w:rPr>
              <w:t xml:space="preserve"> para seleccionar el documento</w:t>
            </w:r>
          </w:p>
        </w:tc>
      </w:tr>
      <w:tr w:rsidR="00C858F7" w:rsidRPr="00C858F7" w14:paraId="273D530C" w14:textId="77777777" w:rsidTr="00DC69FF">
        <w:trPr>
          <w:trHeight w:val="1686"/>
        </w:trPr>
        <w:tc>
          <w:tcPr>
            <w:tcW w:w="737" w:type="dxa"/>
            <w:shd w:val="clear" w:color="auto" w:fill="FFFFFF"/>
          </w:tcPr>
          <w:p w14:paraId="5224FC2F" w14:textId="05CECBB0" w:rsidR="00C858F7" w:rsidRDefault="00C858F7" w:rsidP="00DC69FF">
            <w:pPr>
              <w:jc w:val="both"/>
              <w:rPr>
                <w:rFonts w:ascii="Arial" w:hAnsi="Arial" w:cs="Arial"/>
                <w:sz w:val="22"/>
                <w:szCs w:val="22"/>
              </w:rPr>
            </w:pPr>
            <w:r>
              <w:rPr>
                <w:rFonts w:ascii="Arial" w:hAnsi="Arial" w:cs="Arial"/>
                <w:sz w:val="22"/>
                <w:szCs w:val="22"/>
              </w:rPr>
              <w:t>4</w:t>
            </w:r>
          </w:p>
        </w:tc>
        <w:tc>
          <w:tcPr>
            <w:tcW w:w="1949" w:type="dxa"/>
            <w:gridSpan w:val="2"/>
            <w:shd w:val="clear" w:color="auto" w:fill="FFFFFF"/>
          </w:tcPr>
          <w:p w14:paraId="6FEB6632" w14:textId="040AD154" w:rsidR="00C858F7" w:rsidRDefault="00C858F7" w:rsidP="00DC69FF">
            <w:pPr>
              <w:jc w:val="both"/>
              <w:rPr>
                <w:rFonts w:ascii="Arial" w:hAnsi="Arial" w:cs="Arial"/>
                <w:sz w:val="22"/>
                <w:szCs w:val="22"/>
              </w:rPr>
            </w:pPr>
            <w:r>
              <w:rPr>
                <w:rFonts w:ascii="Arial" w:hAnsi="Arial" w:cs="Arial"/>
                <w:sz w:val="22"/>
                <w:szCs w:val="22"/>
              </w:rPr>
              <w:t>Evidencia</w:t>
            </w:r>
          </w:p>
        </w:tc>
        <w:tc>
          <w:tcPr>
            <w:tcW w:w="2571" w:type="dxa"/>
            <w:gridSpan w:val="3"/>
            <w:shd w:val="clear" w:color="auto" w:fill="FFFFFF"/>
          </w:tcPr>
          <w:p w14:paraId="34BC852D" w14:textId="5BF9301E" w:rsidR="00C858F7" w:rsidRDefault="00C858F7" w:rsidP="00DC69FF">
            <w:pPr>
              <w:jc w:val="both"/>
              <w:rPr>
                <w:rFonts w:ascii="Arial" w:hAnsi="Arial" w:cs="Arial"/>
                <w:sz w:val="22"/>
                <w:szCs w:val="22"/>
              </w:rPr>
            </w:pPr>
            <w:r>
              <w:rPr>
                <w:rFonts w:ascii="Arial" w:hAnsi="Arial" w:cs="Arial"/>
                <w:sz w:val="22"/>
                <w:szCs w:val="22"/>
              </w:rPr>
              <w:t>Si se tienen evidencias se deberán agregar</w:t>
            </w:r>
          </w:p>
        </w:tc>
        <w:tc>
          <w:tcPr>
            <w:tcW w:w="5233" w:type="dxa"/>
            <w:gridSpan w:val="2"/>
            <w:shd w:val="clear" w:color="auto" w:fill="FFFFFF"/>
          </w:tcPr>
          <w:p w14:paraId="3F4DD050" w14:textId="225D0FEA" w:rsidR="00C858F7" w:rsidRDefault="00C858F7" w:rsidP="00DC69FF">
            <w:pPr>
              <w:jc w:val="both"/>
              <w:rPr>
                <w:rFonts w:ascii="Arial" w:hAnsi="Arial" w:cs="Arial"/>
                <w:sz w:val="22"/>
                <w:szCs w:val="22"/>
              </w:rPr>
            </w:pPr>
            <w:r>
              <w:rPr>
                <w:rFonts w:ascii="Arial" w:hAnsi="Arial" w:cs="Arial"/>
                <w:sz w:val="22"/>
                <w:szCs w:val="22"/>
              </w:rPr>
              <w:t xml:space="preserve">Habrá una sección para agregar las evidencias que el demándate cree pertinentes para esto estará el botón de agregar y aparecerá el file </w:t>
            </w:r>
            <w:proofErr w:type="spellStart"/>
            <w:r>
              <w:rPr>
                <w:rFonts w:ascii="Arial" w:hAnsi="Arial" w:cs="Arial"/>
                <w:sz w:val="22"/>
                <w:szCs w:val="22"/>
              </w:rPr>
              <w:t>chooser</w:t>
            </w:r>
            <w:proofErr w:type="spellEnd"/>
            <w:r>
              <w:rPr>
                <w:rFonts w:ascii="Arial" w:hAnsi="Arial" w:cs="Arial"/>
                <w:sz w:val="22"/>
                <w:szCs w:val="22"/>
              </w:rPr>
              <w:t xml:space="preserve"> para agregar los archivos, una ves cargados aparecerán en un listado dentro de la misma sección</w:t>
            </w:r>
          </w:p>
        </w:tc>
      </w:tr>
      <w:tr w:rsidR="00C858F7" w:rsidRPr="008C2396" w14:paraId="1C784639" w14:textId="77777777" w:rsidTr="00DC69FF">
        <w:trPr>
          <w:trHeight w:val="114"/>
        </w:trPr>
        <w:tc>
          <w:tcPr>
            <w:tcW w:w="10490" w:type="dxa"/>
            <w:gridSpan w:val="8"/>
            <w:shd w:val="clear" w:color="auto" w:fill="7FD8F8"/>
          </w:tcPr>
          <w:p w14:paraId="76A7BFDC" w14:textId="77777777" w:rsidR="00C858F7" w:rsidRPr="00C858F7" w:rsidRDefault="00C858F7" w:rsidP="00DC69FF">
            <w:pPr>
              <w:jc w:val="center"/>
              <w:rPr>
                <w:rFonts w:ascii="Arial" w:hAnsi="Arial" w:cs="Arial"/>
                <w:b/>
                <w:color w:val="FFFFFF" w:themeColor="background1"/>
                <w:szCs w:val="22"/>
              </w:rPr>
            </w:pPr>
            <w:r w:rsidRPr="00C858F7">
              <w:rPr>
                <w:rFonts w:ascii="Arial" w:hAnsi="Arial" w:cs="Arial"/>
                <w:b/>
                <w:color w:val="FFFFFF" w:themeColor="background1"/>
                <w:szCs w:val="22"/>
              </w:rPr>
              <w:t>Firmas de aceptación</w:t>
            </w:r>
          </w:p>
        </w:tc>
      </w:tr>
      <w:tr w:rsidR="00C858F7" w:rsidRPr="008C2396" w14:paraId="4403C6AE" w14:textId="77777777" w:rsidTr="00DC69FF">
        <w:trPr>
          <w:trHeight w:val="260"/>
        </w:trPr>
        <w:tc>
          <w:tcPr>
            <w:tcW w:w="3130" w:type="dxa"/>
            <w:gridSpan w:val="4"/>
            <w:shd w:val="clear" w:color="auto" w:fill="D9D9D9" w:themeFill="background1" w:themeFillShade="D9"/>
          </w:tcPr>
          <w:p w14:paraId="4D2AB061" w14:textId="77777777" w:rsidR="00C858F7" w:rsidRPr="008C2396" w:rsidRDefault="00C858F7" w:rsidP="00DC69FF">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D9D9D9" w:themeFill="background1" w:themeFillShade="D9"/>
          </w:tcPr>
          <w:p w14:paraId="79BD5180" w14:textId="77777777" w:rsidR="00C858F7" w:rsidRPr="008C2396" w:rsidRDefault="00C858F7" w:rsidP="00DC69FF">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D9D9D9" w:themeFill="background1" w:themeFillShade="D9"/>
          </w:tcPr>
          <w:p w14:paraId="6EEC9AA7" w14:textId="77777777" w:rsidR="00C858F7" w:rsidRPr="008C2396" w:rsidRDefault="00C858F7" w:rsidP="00DC69FF">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D9D9D9" w:themeFill="background1" w:themeFillShade="D9"/>
          </w:tcPr>
          <w:p w14:paraId="05F5DBF4" w14:textId="77777777" w:rsidR="00C858F7" w:rsidRPr="008C2396" w:rsidRDefault="00C858F7" w:rsidP="00DC69FF">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C858F7" w:rsidRPr="008C2396" w14:paraId="4E050D62" w14:textId="77777777" w:rsidTr="00DC69FF">
        <w:trPr>
          <w:trHeight w:val="304"/>
        </w:trPr>
        <w:tc>
          <w:tcPr>
            <w:tcW w:w="3130" w:type="dxa"/>
            <w:gridSpan w:val="4"/>
            <w:shd w:val="clear" w:color="auto" w:fill="FFFFFF"/>
          </w:tcPr>
          <w:p w14:paraId="5FE9CD09" w14:textId="77777777" w:rsidR="00C858F7" w:rsidRPr="008C2396" w:rsidRDefault="00C858F7" w:rsidP="00DC69FF">
            <w:pPr>
              <w:jc w:val="both"/>
              <w:rPr>
                <w:rFonts w:ascii="Arial" w:hAnsi="Arial" w:cs="Arial"/>
                <w:color w:val="A6A6A6"/>
                <w:sz w:val="22"/>
                <w:szCs w:val="22"/>
              </w:rPr>
            </w:pPr>
          </w:p>
        </w:tc>
        <w:tc>
          <w:tcPr>
            <w:tcW w:w="2000" w:type="dxa"/>
            <w:shd w:val="clear" w:color="auto" w:fill="FFFFFF"/>
          </w:tcPr>
          <w:p w14:paraId="276BCB95" w14:textId="77777777" w:rsidR="00C858F7" w:rsidRPr="008C2396" w:rsidRDefault="00C858F7" w:rsidP="00DC69FF">
            <w:pPr>
              <w:jc w:val="both"/>
              <w:rPr>
                <w:rFonts w:ascii="Arial" w:hAnsi="Arial" w:cs="Arial"/>
                <w:color w:val="A6A6A6"/>
                <w:sz w:val="22"/>
                <w:szCs w:val="22"/>
              </w:rPr>
            </w:pPr>
          </w:p>
        </w:tc>
        <w:tc>
          <w:tcPr>
            <w:tcW w:w="2074" w:type="dxa"/>
            <w:gridSpan w:val="2"/>
            <w:shd w:val="clear" w:color="auto" w:fill="FFFFFF"/>
          </w:tcPr>
          <w:p w14:paraId="6D6DC986" w14:textId="77777777" w:rsidR="00C858F7" w:rsidRPr="008C2396" w:rsidRDefault="00C858F7" w:rsidP="00DC69FF">
            <w:pPr>
              <w:jc w:val="both"/>
              <w:rPr>
                <w:rFonts w:ascii="Arial" w:hAnsi="Arial" w:cs="Arial"/>
                <w:color w:val="A6A6A6"/>
                <w:sz w:val="22"/>
                <w:szCs w:val="22"/>
              </w:rPr>
            </w:pPr>
          </w:p>
        </w:tc>
        <w:tc>
          <w:tcPr>
            <w:tcW w:w="3286" w:type="dxa"/>
            <w:shd w:val="clear" w:color="auto" w:fill="FFFFFF"/>
          </w:tcPr>
          <w:p w14:paraId="27D914F0" w14:textId="77777777" w:rsidR="00C858F7" w:rsidRPr="008C2396" w:rsidRDefault="00C858F7" w:rsidP="00DC69FF">
            <w:pPr>
              <w:jc w:val="both"/>
              <w:rPr>
                <w:rFonts w:ascii="Arial" w:hAnsi="Arial" w:cs="Arial"/>
                <w:color w:val="A6A6A6"/>
                <w:sz w:val="22"/>
                <w:szCs w:val="22"/>
              </w:rPr>
            </w:pPr>
          </w:p>
        </w:tc>
      </w:tr>
      <w:tr w:rsidR="00C858F7" w:rsidRPr="008C2396" w14:paraId="0C84E808" w14:textId="77777777" w:rsidTr="00DC69FF">
        <w:trPr>
          <w:trHeight w:val="304"/>
        </w:trPr>
        <w:tc>
          <w:tcPr>
            <w:tcW w:w="3130" w:type="dxa"/>
            <w:gridSpan w:val="4"/>
            <w:shd w:val="clear" w:color="auto" w:fill="FFFFFF"/>
          </w:tcPr>
          <w:p w14:paraId="32DF4C68" w14:textId="77777777" w:rsidR="00C858F7" w:rsidRPr="008C2396" w:rsidRDefault="00C858F7" w:rsidP="00DC69FF">
            <w:pPr>
              <w:jc w:val="both"/>
              <w:rPr>
                <w:rFonts w:ascii="Arial" w:hAnsi="Arial" w:cs="Arial"/>
                <w:color w:val="A6A6A6"/>
                <w:sz w:val="22"/>
                <w:szCs w:val="22"/>
              </w:rPr>
            </w:pPr>
          </w:p>
        </w:tc>
        <w:tc>
          <w:tcPr>
            <w:tcW w:w="2000" w:type="dxa"/>
            <w:shd w:val="clear" w:color="auto" w:fill="FFFFFF"/>
          </w:tcPr>
          <w:p w14:paraId="3B830986" w14:textId="77777777" w:rsidR="00C858F7" w:rsidRPr="008C2396" w:rsidRDefault="00C858F7" w:rsidP="00DC69FF">
            <w:pPr>
              <w:jc w:val="both"/>
              <w:rPr>
                <w:rFonts w:ascii="Arial" w:hAnsi="Arial" w:cs="Arial"/>
                <w:color w:val="A6A6A6"/>
                <w:sz w:val="22"/>
                <w:szCs w:val="22"/>
              </w:rPr>
            </w:pPr>
          </w:p>
        </w:tc>
        <w:tc>
          <w:tcPr>
            <w:tcW w:w="2074" w:type="dxa"/>
            <w:gridSpan w:val="2"/>
            <w:shd w:val="clear" w:color="auto" w:fill="FFFFFF"/>
          </w:tcPr>
          <w:p w14:paraId="2D11280E" w14:textId="77777777" w:rsidR="00C858F7" w:rsidRPr="008C2396" w:rsidRDefault="00C858F7" w:rsidP="00DC69FF">
            <w:pPr>
              <w:jc w:val="both"/>
              <w:rPr>
                <w:rFonts w:ascii="Arial" w:hAnsi="Arial" w:cs="Arial"/>
                <w:color w:val="A6A6A6"/>
                <w:sz w:val="22"/>
                <w:szCs w:val="22"/>
              </w:rPr>
            </w:pPr>
          </w:p>
        </w:tc>
        <w:tc>
          <w:tcPr>
            <w:tcW w:w="3286" w:type="dxa"/>
            <w:shd w:val="clear" w:color="auto" w:fill="FFFFFF"/>
          </w:tcPr>
          <w:p w14:paraId="063A7AC7" w14:textId="77777777" w:rsidR="00C858F7" w:rsidRPr="008C2396" w:rsidRDefault="00C858F7" w:rsidP="00DC69FF">
            <w:pPr>
              <w:jc w:val="both"/>
              <w:rPr>
                <w:rFonts w:ascii="Arial" w:hAnsi="Arial" w:cs="Arial"/>
                <w:color w:val="A6A6A6"/>
                <w:sz w:val="22"/>
                <w:szCs w:val="22"/>
              </w:rPr>
            </w:pPr>
          </w:p>
        </w:tc>
      </w:tr>
      <w:tr w:rsidR="00C858F7" w:rsidRPr="008C2396" w14:paraId="0E611916" w14:textId="77777777" w:rsidTr="00DC69FF">
        <w:trPr>
          <w:trHeight w:val="304"/>
        </w:trPr>
        <w:tc>
          <w:tcPr>
            <w:tcW w:w="3130" w:type="dxa"/>
            <w:gridSpan w:val="4"/>
            <w:shd w:val="clear" w:color="auto" w:fill="FFFFFF"/>
          </w:tcPr>
          <w:p w14:paraId="61C6362C" w14:textId="77777777" w:rsidR="00C858F7" w:rsidRPr="008C2396" w:rsidRDefault="00C858F7" w:rsidP="00DC69FF">
            <w:pPr>
              <w:jc w:val="both"/>
              <w:rPr>
                <w:rFonts w:ascii="Arial" w:hAnsi="Arial" w:cs="Arial"/>
                <w:color w:val="A6A6A6"/>
                <w:sz w:val="22"/>
                <w:szCs w:val="22"/>
              </w:rPr>
            </w:pPr>
          </w:p>
        </w:tc>
        <w:tc>
          <w:tcPr>
            <w:tcW w:w="2000" w:type="dxa"/>
            <w:shd w:val="clear" w:color="auto" w:fill="FFFFFF"/>
          </w:tcPr>
          <w:p w14:paraId="0C1929D4" w14:textId="77777777" w:rsidR="00C858F7" w:rsidRPr="008C2396" w:rsidRDefault="00C858F7" w:rsidP="00DC69FF">
            <w:pPr>
              <w:jc w:val="both"/>
              <w:rPr>
                <w:rFonts w:ascii="Arial" w:hAnsi="Arial" w:cs="Arial"/>
                <w:color w:val="A6A6A6"/>
                <w:sz w:val="22"/>
                <w:szCs w:val="22"/>
              </w:rPr>
            </w:pPr>
          </w:p>
        </w:tc>
        <w:tc>
          <w:tcPr>
            <w:tcW w:w="2074" w:type="dxa"/>
            <w:gridSpan w:val="2"/>
            <w:shd w:val="clear" w:color="auto" w:fill="FFFFFF"/>
          </w:tcPr>
          <w:p w14:paraId="3C665673" w14:textId="77777777" w:rsidR="00C858F7" w:rsidRPr="008C2396" w:rsidRDefault="00C858F7" w:rsidP="00DC69FF">
            <w:pPr>
              <w:jc w:val="both"/>
              <w:rPr>
                <w:rFonts w:ascii="Arial" w:hAnsi="Arial" w:cs="Arial"/>
                <w:color w:val="A6A6A6"/>
                <w:sz w:val="22"/>
                <w:szCs w:val="22"/>
              </w:rPr>
            </w:pPr>
          </w:p>
        </w:tc>
        <w:tc>
          <w:tcPr>
            <w:tcW w:w="3286" w:type="dxa"/>
            <w:shd w:val="clear" w:color="auto" w:fill="FFFFFF"/>
          </w:tcPr>
          <w:p w14:paraId="3D0F489A" w14:textId="77777777" w:rsidR="00C858F7" w:rsidRPr="008C2396" w:rsidRDefault="00C858F7" w:rsidP="00DC69FF">
            <w:pPr>
              <w:jc w:val="both"/>
              <w:rPr>
                <w:rFonts w:ascii="Arial" w:hAnsi="Arial" w:cs="Arial"/>
                <w:color w:val="A6A6A6"/>
                <w:sz w:val="22"/>
                <w:szCs w:val="22"/>
              </w:rPr>
            </w:pPr>
          </w:p>
        </w:tc>
      </w:tr>
      <w:tr w:rsidR="00C858F7" w:rsidRPr="008C2396" w14:paraId="426E3BF8" w14:textId="77777777" w:rsidTr="00DC69FF">
        <w:trPr>
          <w:trHeight w:val="304"/>
        </w:trPr>
        <w:tc>
          <w:tcPr>
            <w:tcW w:w="3130" w:type="dxa"/>
            <w:gridSpan w:val="4"/>
            <w:shd w:val="clear" w:color="auto" w:fill="FFFFFF"/>
          </w:tcPr>
          <w:p w14:paraId="3E0C0C00" w14:textId="77777777" w:rsidR="00C858F7" w:rsidRPr="008C2396" w:rsidRDefault="00C858F7" w:rsidP="00DC69FF">
            <w:pPr>
              <w:jc w:val="both"/>
              <w:rPr>
                <w:rFonts w:ascii="Arial" w:hAnsi="Arial" w:cs="Arial"/>
                <w:color w:val="A6A6A6"/>
                <w:sz w:val="22"/>
                <w:szCs w:val="22"/>
              </w:rPr>
            </w:pPr>
          </w:p>
        </w:tc>
        <w:tc>
          <w:tcPr>
            <w:tcW w:w="2000" w:type="dxa"/>
            <w:shd w:val="clear" w:color="auto" w:fill="FFFFFF"/>
          </w:tcPr>
          <w:p w14:paraId="6F353FE0" w14:textId="77777777" w:rsidR="00C858F7" w:rsidRPr="008C2396" w:rsidRDefault="00C858F7" w:rsidP="00DC69FF">
            <w:pPr>
              <w:jc w:val="both"/>
              <w:rPr>
                <w:rFonts w:ascii="Arial" w:hAnsi="Arial" w:cs="Arial"/>
                <w:color w:val="A6A6A6"/>
                <w:sz w:val="22"/>
                <w:szCs w:val="22"/>
              </w:rPr>
            </w:pPr>
          </w:p>
        </w:tc>
        <w:tc>
          <w:tcPr>
            <w:tcW w:w="2074" w:type="dxa"/>
            <w:gridSpan w:val="2"/>
            <w:shd w:val="clear" w:color="auto" w:fill="FFFFFF"/>
          </w:tcPr>
          <w:p w14:paraId="68E07972" w14:textId="77777777" w:rsidR="00C858F7" w:rsidRPr="008C2396" w:rsidRDefault="00C858F7" w:rsidP="00DC69FF">
            <w:pPr>
              <w:jc w:val="both"/>
              <w:rPr>
                <w:rFonts w:ascii="Arial" w:hAnsi="Arial" w:cs="Arial"/>
                <w:color w:val="A6A6A6"/>
                <w:sz w:val="22"/>
                <w:szCs w:val="22"/>
              </w:rPr>
            </w:pPr>
          </w:p>
        </w:tc>
        <w:tc>
          <w:tcPr>
            <w:tcW w:w="3286" w:type="dxa"/>
            <w:shd w:val="clear" w:color="auto" w:fill="FFFFFF"/>
          </w:tcPr>
          <w:p w14:paraId="069FFB09" w14:textId="77777777" w:rsidR="00C858F7" w:rsidRPr="008C2396" w:rsidRDefault="00C858F7" w:rsidP="00DC69FF">
            <w:pPr>
              <w:jc w:val="both"/>
              <w:rPr>
                <w:rFonts w:ascii="Arial" w:hAnsi="Arial" w:cs="Arial"/>
                <w:color w:val="A6A6A6"/>
                <w:sz w:val="22"/>
                <w:szCs w:val="22"/>
              </w:rPr>
            </w:pPr>
          </w:p>
        </w:tc>
      </w:tr>
    </w:tbl>
    <w:p w14:paraId="407CD53B" w14:textId="77777777" w:rsidR="00BC2005" w:rsidRPr="008C2396" w:rsidRDefault="00BC2005" w:rsidP="00CF1DBE">
      <w:pPr>
        <w:jc w:val="center"/>
        <w:rPr>
          <w:rFonts w:ascii="Arial" w:hAnsi="Arial" w:cs="Arial"/>
          <w:b/>
          <w:sz w:val="28"/>
          <w:szCs w:val="28"/>
        </w:rPr>
      </w:pPr>
    </w:p>
    <w:p w14:paraId="100CFCEC" w14:textId="77777777" w:rsidR="00BC2005" w:rsidRPr="008C2396" w:rsidRDefault="00BC2005" w:rsidP="00CF1DBE">
      <w:pPr>
        <w:jc w:val="center"/>
        <w:rPr>
          <w:rFonts w:ascii="Arial" w:hAnsi="Arial" w:cs="Arial"/>
          <w:b/>
          <w:sz w:val="28"/>
          <w:szCs w:val="28"/>
        </w:rPr>
      </w:pPr>
    </w:p>
    <w:p w14:paraId="5D4F9DF5" w14:textId="77777777" w:rsidR="00BC2005" w:rsidRPr="008C2396" w:rsidRDefault="00BC2005" w:rsidP="00CF1DBE">
      <w:pPr>
        <w:jc w:val="center"/>
        <w:rPr>
          <w:rFonts w:ascii="Arial" w:hAnsi="Arial" w:cs="Arial"/>
          <w:b/>
          <w:sz w:val="28"/>
          <w:szCs w:val="28"/>
        </w:rPr>
      </w:pPr>
    </w:p>
    <w:p w14:paraId="526BB0FF" w14:textId="77777777" w:rsidR="00BC2005" w:rsidRPr="008C2396" w:rsidRDefault="00BC2005" w:rsidP="00CF1DBE">
      <w:pPr>
        <w:jc w:val="center"/>
        <w:rPr>
          <w:rFonts w:ascii="Arial" w:hAnsi="Arial" w:cs="Arial"/>
          <w:b/>
          <w:sz w:val="28"/>
          <w:szCs w:val="28"/>
        </w:rPr>
      </w:pPr>
    </w:p>
    <w:p w14:paraId="0871FD2F" w14:textId="77777777" w:rsidR="00BC2005" w:rsidRPr="008C2396" w:rsidRDefault="00BC2005" w:rsidP="00CF1DBE">
      <w:pPr>
        <w:jc w:val="center"/>
        <w:rPr>
          <w:rFonts w:ascii="Arial" w:hAnsi="Arial" w:cs="Arial"/>
          <w:b/>
          <w:sz w:val="28"/>
          <w:szCs w:val="28"/>
        </w:rPr>
      </w:pPr>
    </w:p>
    <w:p w14:paraId="180A9FAF" w14:textId="77777777" w:rsidR="00BC2005" w:rsidRPr="008C2396" w:rsidRDefault="00BC2005" w:rsidP="00CF1DBE">
      <w:pPr>
        <w:jc w:val="center"/>
        <w:rPr>
          <w:rFonts w:ascii="Arial" w:hAnsi="Arial" w:cs="Arial"/>
          <w:b/>
          <w:sz w:val="28"/>
          <w:szCs w:val="28"/>
        </w:rPr>
      </w:pPr>
    </w:p>
    <w:p w14:paraId="6A9CCB79" w14:textId="77777777" w:rsidR="00BC2005" w:rsidRPr="008C2396" w:rsidRDefault="00BC2005" w:rsidP="00CF1DBE">
      <w:pPr>
        <w:jc w:val="center"/>
        <w:rPr>
          <w:rFonts w:ascii="Arial" w:hAnsi="Arial" w:cs="Arial"/>
          <w:b/>
          <w:sz w:val="28"/>
          <w:szCs w:val="28"/>
        </w:rPr>
      </w:pPr>
    </w:p>
    <w:p w14:paraId="1C36C510" w14:textId="77777777" w:rsidR="00BC2005" w:rsidRPr="008C2396" w:rsidRDefault="00BC2005" w:rsidP="00CF1DBE">
      <w:pPr>
        <w:jc w:val="center"/>
        <w:rPr>
          <w:rFonts w:ascii="Arial" w:hAnsi="Arial" w:cs="Arial"/>
          <w:b/>
          <w:sz w:val="28"/>
          <w:szCs w:val="28"/>
        </w:rPr>
      </w:pPr>
    </w:p>
    <w:p w14:paraId="7C32C40F" w14:textId="77777777" w:rsidR="00BC2005" w:rsidRDefault="00BC2005" w:rsidP="00CF1DBE">
      <w:pPr>
        <w:jc w:val="center"/>
        <w:rPr>
          <w:rFonts w:ascii="Arial" w:hAnsi="Arial" w:cs="Arial"/>
          <w:b/>
          <w:sz w:val="28"/>
          <w:szCs w:val="28"/>
        </w:rPr>
      </w:pPr>
    </w:p>
    <w:p w14:paraId="42987E11" w14:textId="77777777" w:rsidR="005D0764" w:rsidRDefault="005D0764" w:rsidP="00CF1DBE">
      <w:pPr>
        <w:jc w:val="center"/>
        <w:rPr>
          <w:rFonts w:ascii="Arial" w:hAnsi="Arial" w:cs="Arial"/>
          <w:b/>
          <w:sz w:val="28"/>
          <w:szCs w:val="28"/>
        </w:rPr>
      </w:pPr>
    </w:p>
    <w:p w14:paraId="6F292D83" w14:textId="77777777" w:rsidR="005D0764" w:rsidRDefault="005D0764" w:rsidP="00CF1DBE">
      <w:pPr>
        <w:jc w:val="center"/>
        <w:rPr>
          <w:rFonts w:ascii="Arial" w:hAnsi="Arial" w:cs="Arial"/>
          <w:b/>
          <w:sz w:val="28"/>
          <w:szCs w:val="28"/>
        </w:rPr>
      </w:pPr>
    </w:p>
    <w:p w14:paraId="19C3E48B" w14:textId="77777777" w:rsidR="005D0764" w:rsidRDefault="005D0764" w:rsidP="00CF1DBE">
      <w:pPr>
        <w:jc w:val="center"/>
        <w:rPr>
          <w:rFonts w:ascii="Arial" w:hAnsi="Arial" w:cs="Arial"/>
          <w:b/>
          <w:sz w:val="28"/>
          <w:szCs w:val="28"/>
        </w:rPr>
      </w:pPr>
    </w:p>
    <w:p w14:paraId="0B2355FB" w14:textId="77777777" w:rsidR="005D0764" w:rsidRPr="008C2396" w:rsidRDefault="005D0764" w:rsidP="00CF1DBE">
      <w:pPr>
        <w:jc w:val="center"/>
        <w:rPr>
          <w:rFonts w:ascii="Arial" w:hAnsi="Arial" w:cs="Arial"/>
          <w:b/>
          <w:sz w:val="28"/>
          <w:szCs w:val="28"/>
        </w:rPr>
      </w:pPr>
    </w:p>
    <w:p w14:paraId="65A63B79" w14:textId="77777777" w:rsidR="00BC2005" w:rsidRDefault="00BC2005" w:rsidP="00CF1DBE">
      <w:pPr>
        <w:jc w:val="center"/>
        <w:rPr>
          <w:rFonts w:ascii="Arial" w:hAnsi="Arial" w:cs="Arial"/>
          <w:b/>
          <w:sz w:val="28"/>
          <w:szCs w:val="28"/>
        </w:rPr>
      </w:pPr>
    </w:p>
    <w:p w14:paraId="35448120" w14:textId="11ABFFC8" w:rsidR="00C858F7" w:rsidRDefault="00C858F7">
      <w:pPr>
        <w:rPr>
          <w:rFonts w:ascii="Arial" w:hAnsi="Arial" w:cs="Arial"/>
          <w:b/>
          <w:sz w:val="28"/>
          <w:szCs w:val="28"/>
        </w:rPr>
      </w:pPr>
      <w:r>
        <w:rPr>
          <w:rFonts w:ascii="Arial" w:hAnsi="Arial" w:cs="Arial"/>
          <w:b/>
          <w:sz w:val="28"/>
          <w:szCs w:val="28"/>
        </w:rPr>
        <w:br w:type="page"/>
      </w:r>
    </w:p>
    <w:p w14:paraId="0E8050DC" w14:textId="77777777" w:rsidR="00517D47" w:rsidRPr="008C2396" w:rsidRDefault="00517D47" w:rsidP="00CF1DBE">
      <w:pPr>
        <w:jc w:val="center"/>
        <w:rPr>
          <w:rFonts w:ascii="Arial" w:hAnsi="Arial" w:cs="Arial"/>
          <w:b/>
          <w:sz w:val="28"/>
          <w:szCs w:val="28"/>
        </w:rPr>
      </w:pPr>
    </w:p>
    <w:p w14:paraId="201A7F3F"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33904677" w14:textId="77777777" w:rsidR="00517D47" w:rsidRPr="00517D47" w:rsidRDefault="00517D47" w:rsidP="00517D47">
      <w:pPr>
        <w:rPr>
          <w:lang w:val="es-ES_tradnl" w:eastAsia="en-US"/>
        </w:rPr>
      </w:pPr>
    </w:p>
    <w:p w14:paraId="3AE24735" w14:textId="6BAABA0C" w:rsidR="00B7008A" w:rsidRDefault="00B7008A" w:rsidP="008A1BCD">
      <w:pPr>
        <w:jc w:val="both"/>
        <w:rPr>
          <w:rFonts w:ascii="Arial" w:hAnsi="Arial" w:cs="Arial"/>
          <w:color w:val="BFBFBF"/>
          <w:sz w:val="22"/>
          <w:szCs w:val="22"/>
        </w:rPr>
      </w:pPr>
    </w:p>
    <w:p w14:paraId="0FB04C0F" w14:textId="79628BED" w:rsidR="00C858F7" w:rsidRDefault="00C858F7" w:rsidP="008A1BCD">
      <w:pPr>
        <w:jc w:val="both"/>
        <w:rPr>
          <w:rFonts w:ascii="Arial" w:hAnsi="Arial" w:cs="Arial"/>
          <w:color w:val="BFBFBF"/>
          <w:sz w:val="22"/>
          <w:szCs w:val="22"/>
        </w:rPr>
      </w:pPr>
    </w:p>
    <w:p w14:paraId="549EF0F1" w14:textId="40D7865C" w:rsidR="00C858F7" w:rsidRDefault="00C858F7" w:rsidP="008A1BCD">
      <w:pPr>
        <w:jc w:val="both"/>
        <w:rPr>
          <w:rFonts w:ascii="Arial" w:hAnsi="Arial" w:cs="Arial"/>
          <w:color w:val="BFBFBF"/>
          <w:sz w:val="22"/>
          <w:szCs w:val="22"/>
        </w:rPr>
      </w:pPr>
    </w:p>
    <w:p w14:paraId="274A3E4E" w14:textId="664509BB" w:rsidR="00C858F7" w:rsidRDefault="00C858F7" w:rsidP="008A1BCD">
      <w:pPr>
        <w:jc w:val="both"/>
        <w:rPr>
          <w:rFonts w:ascii="Arial" w:hAnsi="Arial" w:cs="Arial"/>
          <w:color w:val="BFBFBF"/>
          <w:sz w:val="22"/>
          <w:szCs w:val="22"/>
        </w:rPr>
      </w:pPr>
    </w:p>
    <w:p w14:paraId="01932B25" w14:textId="5F3481EF" w:rsidR="00C858F7" w:rsidRDefault="00C858F7" w:rsidP="008A1BCD">
      <w:pPr>
        <w:jc w:val="both"/>
        <w:rPr>
          <w:rFonts w:ascii="Arial" w:hAnsi="Arial" w:cs="Arial"/>
          <w:color w:val="BFBFBF"/>
          <w:sz w:val="22"/>
          <w:szCs w:val="22"/>
        </w:rPr>
      </w:pPr>
      <w:r>
        <w:rPr>
          <w:rFonts w:ascii="Arial" w:hAnsi="Arial" w:cs="Arial"/>
          <w:noProof/>
          <w:color w:val="BFBFBF"/>
          <w:sz w:val="22"/>
          <w:szCs w:val="22"/>
        </w:rPr>
        <w:drawing>
          <wp:inline distT="0" distB="0" distL="0" distR="0" wp14:anchorId="7C69851D" wp14:editId="0F350B1B">
            <wp:extent cx="5612130" cy="2087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stretch>
                      <a:fillRect/>
                    </a:stretch>
                  </pic:blipFill>
                  <pic:spPr>
                    <a:xfrm>
                      <a:off x="0" y="0"/>
                      <a:ext cx="5612130" cy="2087880"/>
                    </a:xfrm>
                    <a:prstGeom prst="rect">
                      <a:avLst/>
                    </a:prstGeom>
                  </pic:spPr>
                </pic:pic>
              </a:graphicData>
            </a:graphic>
          </wp:inline>
        </w:drawing>
      </w:r>
    </w:p>
    <w:p w14:paraId="1F9DC30B" w14:textId="77777777" w:rsidR="00C858F7" w:rsidRDefault="00C858F7" w:rsidP="008A1BCD">
      <w:pPr>
        <w:jc w:val="both"/>
        <w:rPr>
          <w:rFonts w:ascii="Arial" w:hAnsi="Arial" w:cs="Arial"/>
          <w:color w:val="BFBFBF"/>
          <w:sz w:val="22"/>
          <w:szCs w:val="22"/>
        </w:rPr>
      </w:pPr>
    </w:p>
    <w:p w14:paraId="1A3365DD" w14:textId="77777777" w:rsidR="00C858F7" w:rsidRPr="008C2396" w:rsidRDefault="00C858F7" w:rsidP="008A1BCD">
      <w:pPr>
        <w:jc w:val="both"/>
        <w:rPr>
          <w:rFonts w:ascii="Arial" w:hAnsi="Arial" w:cs="Arial"/>
          <w:sz w:val="20"/>
          <w:szCs w:val="20"/>
        </w:rPr>
      </w:pPr>
    </w:p>
    <w:p w14:paraId="2878E907" w14:textId="77777777" w:rsidR="001F438D" w:rsidRPr="008C2396" w:rsidRDefault="001F438D" w:rsidP="008A1BCD">
      <w:pPr>
        <w:jc w:val="both"/>
        <w:rPr>
          <w:rFonts w:ascii="Arial" w:hAnsi="Arial" w:cs="Arial"/>
          <w:sz w:val="20"/>
          <w:szCs w:val="20"/>
        </w:rPr>
      </w:pPr>
    </w:p>
    <w:p w14:paraId="41906D69" w14:textId="6C4D3A5A" w:rsidR="00084D2E" w:rsidRPr="00517D47" w:rsidRDefault="00084D2E" w:rsidP="001F5F86">
      <w:pPr>
        <w:pStyle w:val="Piedepgina"/>
        <w:tabs>
          <w:tab w:val="clear" w:pos="4252"/>
          <w:tab w:val="clear" w:pos="8504"/>
        </w:tabs>
        <w:spacing w:line="360" w:lineRule="auto"/>
        <w:jc w:val="both"/>
        <w:rPr>
          <w:rFonts w:ascii="Arial" w:hAnsi="Arial" w:cs="Arial"/>
          <w:sz w:val="22"/>
        </w:rPr>
      </w:pP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DD562" w14:textId="77777777" w:rsidR="00C27A85" w:rsidRDefault="00C27A85" w:rsidP="00DE32EB">
      <w:pPr>
        <w:pStyle w:val="Sangranormal"/>
      </w:pPr>
      <w:r>
        <w:separator/>
      </w:r>
    </w:p>
  </w:endnote>
  <w:endnote w:type="continuationSeparator" w:id="0">
    <w:p w14:paraId="7E774225" w14:textId="77777777" w:rsidR="00C27A85" w:rsidRDefault="00C27A85"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31DA"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5F175F66" w14:textId="77777777" w:rsidTr="00C67CD3">
      <w:trPr>
        <w:trHeight w:val="237"/>
      </w:trPr>
      <w:tc>
        <w:tcPr>
          <w:tcW w:w="1728" w:type="dxa"/>
          <w:vAlign w:val="center"/>
        </w:tcPr>
        <w:p w14:paraId="530B3AF5" w14:textId="77777777" w:rsidR="00E83F00" w:rsidRPr="004876B3" w:rsidRDefault="00E83F00" w:rsidP="008636A4">
          <w:pPr>
            <w:ind w:right="360"/>
            <w:rPr>
              <w:rFonts w:ascii="Calibri" w:hAnsi="Calibri" w:cs="Tahoma"/>
              <w:sz w:val="20"/>
              <w:szCs w:val="20"/>
            </w:rPr>
          </w:pPr>
        </w:p>
      </w:tc>
      <w:tc>
        <w:tcPr>
          <w:tcW w:w="5580" w:type="dxa"/>
        </w:tcPr>
        <w:p w14:paraId="70E19CC5" w14:textId="77777777" w:rsidR="00E83F00" w:rsidRPr="004876B3" w:rsidRDefault="00E83F00" w:rsidP="001D2EBF">
          <w:pPr>
            <w:jc w:val="center"/>
            <w:rPr>
              <w:rFonts w:ascii="Calibri" w:hAnsi="Calibri" w:cs="Tahoma"/>
              <w:sz w:val="20"/>
              <w:szCs w:val="20"/>
            </w:rPr>
          </w:pPr>
        </w:p>
      </w:tc>
      <w:tc>
        <w:tcPr>
          <w:tcW w:w="1638" w:type="dxa"/>
          <w:vAlign w:val="center"/>
        </w:tcPr>
        <w:p w14:paraId="1A48349E" w14:textId="77777777" w:rsidR="00E83F00" w:rsidRPr="004876B3" w:rsidRDefault="00E83F00" w:rsidP="008636A4">
          <w:pPr>
            <w:jc w:val="right"/>
            <w:rPr>
              <w:rFonts w:ascii="Calibri" w:hAnsi="Calibri" w:cs="Tahoma"/>
              <w:sz w:val="20"/>
              <w:szCs w:val="20"/>
            </w:rPr>
          </w:pPr>
        </w:p>
      </w:tc>
    </w:tr>
    <w:tr w:rsidR="00C67CD3" w:rsidRPr="004876B3" w14:paraId="6D716E0B" w14:textId="77777777" w:rsidTr="00C67CD3">
      <w:trPr>
        <w:trHeight w:val="250"/>
      </w:trPr>
      <w:tc>
        <w:tcPr>
          <w:tcW w:w="8946" w:type="dxa"/>
          <w:gridSpan w:val="3"/>
          <w:vAlign w:val="center"/>
        </w:tcPr>
        <w:p w14:paraId="1EB3A945" w14:textId="77777777" w:rsidR="00C67CD3" w:rsidRPr="004876B3" w:rsidRDefault="00C67CD3" w:rsidP="00FB46D5">
          <w:pPr>
            <w:rPr>
              <w:rFonts w:ascii="Calibri" w:hAnsi="Calibri" w:cs="Tahoma"/>
              <w:sz w:val="20"/>
              <w:szCs w:val="20"/>
            </w:rPr>
          </w:pPr>
        </w:p>
      </w:tc>
    </w:tr>
  </w:tbl>
  <w:p w14:paraId="33977BC1"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7CFA0" w14:textId="77777777" w:rsidR="00C27A85" w:rsidRDefault="00C27A85" w:rsidP="00DE32EB">
      <w:pPr>
        <w:pStyle w:val="Sangranormal"/>
      </w:pPr>
      <w:r>
        <w:separator/>
      </w:r>
    </w:p>
  </w:footnote>
  <w:footnote w:type="continuationSeparator" w:id="0">
    <w:p w14:paraId="35867CCD" w14:textId="77777777" w:rsidR="00C27A85" w:rsidRDefault="00C27A85"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73"/>
      <w:gridCol w:w="2103"/>
      <w:gridCol w:w="1510"/>
      <w:gridCol w:w="2087"/>
      <w:gridCol w:w="1444"/>
    </w:tblGrid>
    <w:tr w:rsidR="00B50A96" w:rsidRPr="0044395D" w14:paraId="7F8B370F" w14:textId="77777777" w:rsidTr="00B50A96">
      <w:trPr>
        <w:trHeight w:val="274"/>
        <w:jc w:val="center"/>
      </w:trPr>
      <w:tc>
        <w:tcPr>
          <w:tcW w:w="3673" w:type="dxa"/>
          <w:vMerge w:val="restart"/>
          <w:shd w:val="clear" w:color="auto" w:fill="auto"/>
          <w:vAlign w:val="center"/>
        </w:tcPr>
        <w:p w14:paraId="7538797F" w14:textId="77777777" w:rsidR="00572249" w:rsidRDefault="00C858F7" w:rsidP="00572249">
          <w:pPr>
            <w:widowControl w:val="0"/>
            <w:rPr>
              <w:noProof/>
              <w:sz w:val="16"/>
              <w:szCs w:val="16"/>
            </w:rPr>
          </w:pPr>
          <w:r w:rsidRPr="00C476FC">
            <w:rPr>
              <w:noProof/>
              <w:sz w:val="16"/>
              <w:szCs w:val="16"/>
            </w:rPr>
            <w:drawing>
              <wp:inline distT="0" distB="0" distL="0" distR="0" wp14:anchorId="5BCFAA14">
                <wp:extent cx="2070100" cy="444500"/>
                <wp:effectExtent l="0" t="0" r="0" b="0"/>
                <wp:docPr id="2"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0100" cy="444500"/>
                        </a:xfrm>
                        <a:prstGeom prst="rect">
                          <a:avLst/>
                        </a:prstGeom>
                        <a:noFill/>
                        <a:ln>
                          <a:noFill/>
                        </a:ln>
                      </pic:spPr>
                    </pic:pic>
                  </a:graphicData>
                </a:graphic>
              </wp:inline>
            </w:drawing>
          </w:r>
        </w:p>
        <w:p w14:paraId="1299EA3C" w14:textId="77777777" w:rsidR="005F2B70" w:rsidRPr="00C225FB" w:rsidRDefault="005F2B70" w:rsidP="00572249">
          <w:pPr>
            <w:widowControl w:val="0"/>
            <w:rPr>
              <w:sz w:val="16"/>
              <w:szCs w:val="16"/>
            </w:rPr>
          </w:pPr>
        </w:p>
      </w:tc>
      <w:tc>
        <w:tcPr>
          <w:tcW w:w="7144" w:type="dxa"/>
          <w:gridSpan w:val="4"/>
          <w:shd w:val="clear" w:color="auto" w:fill="00B0F0"/>
          <w:vAlign w:val="center"/>
        </w:tcPr>
        <w:p w14:paraId="35BBC542"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B50A96" w:rsidRPr="0044395D" w14:paraId="563F9D46" w14:textId="77777777" w:rsidTr="00B50A96">
      <w:tblPrEx>
        <w:tblCellMar>
          <w:left w:w="108" w:type="dxa"/>
          <w:right w:w="108" w:type="dxa"/>
        </w:tblCellMar>
      </w:tblPrEx>
      <w:trPr>
        <w:trHeight w:val="138"/>
        <w:jc w:val="center"/>
      </w:trPr>
      <w:tc>
        <w:tcPr>
          <w:tcW w:w="3673" w:type="dxa"/>
          <w:vMerge/>
          <w:shd w:val="clear" w:color="auto" w:fill="auto"/>
          <w:vAlign w:val="center"/>
        </w:tcPr>
        <w:p w14:paraId="1ACC4299" w14:textId="77777777" w:rsidR="00572249" w:rsidRPr="00C225FB" w:rsidRDefault="00572249" w:rsidP="00572249">
          <w:pPr>
            <w:widowControl w:val="0"/>
            <w:rPr>
              <w:sz w:val="16"/>
              <w:szCs w:val="16"/>
            </w:rPr>
          </w:pPr>
        </w:p>
      </w:tc>
      <w:tc>
        <w:tcPr>
          <w:tcW w:w="7144" w:type="dxa"/>
          <w:gridSpan w:val="4"/>
          <w:shd w:val="clear" w:color="auto" w:fill="auto"/>
          <w:vAlign w:val="center"/>
        </w:tcPr>
        <w:p w14:paraId="29239CB5"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B50A96" w:rsidRPr="0044395D" w14:paraId="6CFB710F" w14:textId="77777777" w:rsidTr="00B50A96">
      <w:tblPrEx>
        <w:tblCellMar>
          <w:left w:w="108" w:type="dxa"/>
          <w:right w:w="108" w:type="dxa"/>
        </w:tblCellMar>
      </w:tblPrEx>
      <w:trPr>
        <w:trHeight w:val="322"/>
        <w:jc w:val="center"/>
      </w:trPr>
      <w:tc>
        <w:tcPr>
          <w:tcW w:w="3673" w:type="dxa"/>
          <w:vMerge/>
          <w:shd w:val="clear" w:color="auto" w:fill="auto"/>
          <w:vAlign w:val="center"/>
        </w:tcPr>
        <w:p w14:paraId="6181783E" w14:textId="77777777" w:rsidR="00DD1328" w:rsidRPr="00C225FB" w:rsidRDefault="00DD1328" w:rsidP="00DD1328">
          <w:pPr>
            <w:widowControl w:val="0"/>
            <w:rPr>
              <w:sz w:val="16"/>
              <w:szCs w:val="16"/>
            </w:rPr>
          </w:pPr>
        </w:p>
      </w:tc>
      <w:tc>
        <w:tcPr>
          <w:tcW w:w="7144" w:type="dxa"/>
          <w:gridSpan w:val="4"/>
          <w:shd w:val="clear" w:color="auto" w:fill="auto"/>
          <w:vAlign w:val="center"/>
        </w:tcPr>
        <w:p w14:paraId="3EEEDF5B"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B50A96" w:rsidRPr="0044395D" w14:paraId="30BEC720" w14:textId="77777777" w:rsidTr="00B50A96">
      <w:tblPrEx>
        <w:tblCellMar>
          <w:left w:w="108" w:type="dxa"/>
          <w:right w:w="108" w:type="dxa"/>
        </w:tblCellMar>
      </w:tblPrEx>
      <w:trPr>
        <w:trHeight w:val="125"/>
        <w:jc w:val="center"/>
      </w:trPr>
      <w:tc>
        <w:tcPr>
          <w:tcW w:w="3673" w:type="dxa"/>
          <w:vMerge/>
          <w:shd w:val="clear" w:color="auto" w:fill="auto"/>
          <w:vAlign w:val="center"/>
        </w:tcPr>
        <w:p w14:paraId="052D45D6" w14:textId="77777777" w:rsidR="00DD1328" w:rsidRPr="00C225FB" w:rsidRDefault="00DD1328" w:rsidP="00DD1328">
          <w:pPr>
            <w:widowControl w:val="0"/>
            <w:rPr>
              <w:sz w:val="16"/>
              <w:szCs w:val="16"/>
            </w:rPr>
          </w:pPr>
        </w:p>
      </w:tc>
      <w:tc>
        <w:tcPr>
          <w:tcW w:w="2103" w:type="dxa"/>
          <w:shd w:val="clear" w:color="auto" w:fill="auto"/>
          <w:vAlign w:val="center"/>
        </w:tcPr>
        <w:p w14:paraId="34DCE01C"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10" w:type="dxa"/>
          <w:shd w:val="clear" w:color="auto" w:fill="auto"/>
          <w:vAlign w:val="center"/>
        </w:tcPr>
        <w:p w14:paraId="188E62F3"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087" w:type="dxa"/>
          <w:shd w:val="clear" w:color="auto" w:fill="auto"/>
          <w:vAlign w:val="center"/>
        </w:tcPr>
        <w:p w14:paraId="2976B069"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6D2289">
            <w:rPr>
              <w:rFonts w:ascii="Arial" w:hAnsi="Arial" w:cs="Arial"/>
              <w:b/>
              <w:sz w:val="16"/>
              <w:szCs w:val="16"/>
            </w:rPr>
            <w:t>19</w:t>
          </w:r>
          <w:r w:rsidR="00D1764B">
            <w:rPr>
              <w:rFonts w:ascii="Arial" w:hAnsi="Arial" w:cs="Arial"/>
              <w:b/>
              <w:sz w:val="16"/>
              <w:szCs w:val="16"/>
            </w:rPr>
            <w:t>/</w:t>
          </w:r>
          <w:r w:rsidR="006D2289">
            <w:rPr>
              <w:rFonts w:ascii="Arial" w:hAnsi="Arial" w:cs="Arial"/>
              <w:b/>
              <w:sz w:val="16"/>
              <w:szCs w:val="16"/>
            </w:rPr>
            <w:t>02</w:t>
          </w:r>
          <w:r w:rsidR="00D1764B">
            <w:rPr>
              <w:rFonts w:ascii="Arial" w:hAnsi="Arial" w:cs="Arial"/>
              <w:b/>
              <w:sz w:val="16"/>
              <w:szCs w:val="16"/>
            </w:rPr>
            <w:t>/20</w:t>
          </w:r>
          <w:r w:rsidR="006D2289">
            <w:rPr>
              <w:rFonts w:ascii="Arial" w:hAnsi="Arial" w:cs="Arial"/>
              <w:b/>
              <w:sz w:val="16"/>
              <w:szCs w:val="16"/>
            </w:rPr>
            <w:t>22</w:t>
          </w:r>
        </w:p>
      </w:tc>
      <w:tc>
        <w:tcPr>
          <w:tcW w:w="1444" w:type="dxa"/>
          <w:shd w:val="clear" w:color="auto" w:fill="auto"/>
          <w:vAlign w:val="center"/>
        </w:tcPr>
        <w:p w14:paraId="495A8575"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1E9E680"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A52302B"/>
    <w:multiLevelType w:val="hybridMultilevel"/>
    <w:tmpl w:val="926A96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2"/>
  </w:num>
  <w:num w:numId="4">
    <w:abstractNumId w:val="38"/>
  </w:num>
  <w:num w:numId="5">
    <w:abstractNumId w:val="35"/>
  </w:num>
  <w:num w:numId="6">
    <w:abstractNumId w:val="41"/>
  </w:num>
  <w:num w:numId="7">
    <w:abstractNumId w:val="18"/>
  </w:num>
  <w:num w:numId="8">
    <w:abstractNumId w:val="24"/>
  </w:num>
  <w:num w:numId="9">
    <w:abstractNumId w:val="23"/>
  </w:num>
  <w:num w:numId="10">
    <w:abstractNumId w:val="32"/>
  </w:num>
  <w:num w:numId="11">
    <w:abstractNumId w:val="11"/>
  </w:num>
  <w:num w:numId="12">
    <w:abstractNumId w:val="19"/>
  </w:num>
  <w:num w:numId="13">
    <w:abstractNumId w:val="28"/>
  </w:num>
  <w:num w:numId="14">
    <w:abstractNumId w:val="12"/>
  </w:num>
  <w:num w:numId="15">
    <w:abstractNumId w:val="13"/>
  </w:num>
  <w:num w:numId="16">
    <w:abstractNumId w:val="25"/>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6"/>
  </w:num>
  <w:num w:numId="30">
    <w:abstractNumId w:val="21"/>
  </w:num>
  <w:num w:numId="31">
    <w:abstractNumId w:val="34"/>
  </w:num>
  <w:num w:numId="32">
    <w:abstractNumId w:val="26"/>
  </w:num>
  <w:num w:numId="3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3BE"/>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9E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1FCE"/>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3E1"/>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2938"/>
    <w:rsid w:val="00193CA2"/>
    <w:rsid w:val="00193D6C"/>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B7F71"/>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5F86"/>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69E6"/>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27CE0"/>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6E10"/>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5D63"/>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2F8"/>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A3B"/>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362"/>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4B"/>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3DA3"/>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40F6"/>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611"/>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2289"/>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20"/>
    <w:rsid w:val="00744773"/>
    <w:rsid w:val="007455C8"/>
    <w:rsid w:val="0074642D"/>
    <w:rsid w:val="00746771"/>
    <w:rsid w:val="007474D8"/>
    <w:rsid w:val="00750837"/>
    <w:rsid w:val="00751458"/>
    <w:rsid w:val="00751528"/>
    <w:rsid w:val="007518D5"/>
    <w:rsid w:val="00751901"/>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0C3D"/>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1FE"/>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1B93"/>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2902"/>
    <w:rsid w:val="00953756"/>
    <w:rsid w:val="00953914"/>
    <w:rsid w:val="00954ADF"/>
    <w:rsid w:val="00954F39"/>
    <w:rsid w:val="00955AE5"/>
    <w:rsid w:val="00955F1E"/>
    <w:rsid w:val="00956E3F"/>
    <w:rsid w:val="00957615"/>
    <w:rsid w:val="00957ED2"/>
    <w:rsid w:val="009601C1"/>
    <w:rsid w:val="00960964"/>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160B"/>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0A96"/>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BDA"/>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27A85"/>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476FC"/>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77D56"/>
    <w:rsid w:val="00C808A0"/>
    <w:rsid w:val="00C80B2C"/>
    <w:rsid w:val="00C81592"/>
    <w:rsid w:val="00C82083"/>
    <w:rsid w:val="00C8228B"/>
    <w:rsid w:val="00C826C0"/>
    <w:rsid w:val="00C829A4"/>
    <w:rsid w:val="00C82ABF"/>
    <w:rsid w:val="00C8508D"/>
    <w:rsid w:val="00C858F7"/>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20"/>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48"/>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4E5"/>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36A"/>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2817"/>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BD3C3D"/>
  <w15:docId w15:val="{B91C20A9-65A2-1B49-B185-4A158CBC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198466223">
      <w:bodyDiv w:val="1"/>
      <w:marLeft w:val="0"/>
      <w:marRight w:val="0"/>
      <w:marTop w:val="0"/>
      <w:marBottom w:val="0"/>
      <w:divBdr>
        <w:top w:val="none" w:sz="0" w:space="0" w:color="auto"/>
        <w:left w:val="none" w:sz="0" w:space="0" w:color="auto"/>
        <w:bottom w:val="none" w:sz="0" w:space="0" w:color="auto"/>
        <w:right w:val="none" w:sz="0" w:space="0" w:color="auto"/>
      </w:divBdr>
    </w:div>
    <w:div w:id="1544830234">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471</TotalTime>
  <Pages>11</Pages>
  <Words>1559</Words>
  <Characters>8576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10115</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Luis Martinez</cp:lastModifiedBy>
  <cp:revision>2</cp:revision>
  <cp:lastPrinted>2011-07-14T14:23:00Z</cp:lastPrinted>
  <dcterms:created xsi:type="dcterms:W3CDTF">2018-12-13T01:15:00Z</dcterms:created>
  <dcterms:modified xsi:type="dcterms:W3CDTF">2022-03-02T22:23:00Z</dcterms:modified>
</cp:coreProperties>
</file>